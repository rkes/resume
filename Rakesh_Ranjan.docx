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p>
      <w:pPr>
        <w:rPr>
          <w:vanish/>
        </w:rPr>
      </w:pPr>
    </w:p>
    <w:tbl>
      <w:tblPr>
        <w:tblStyle w:val="divdocumentdivnottopsection"/>
        <w:tblW w:w="0" w:type="auto"/>
        <w:tblInd w:w="5" w:type="dxa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300"/>
        <w:gridCol w:w="7960"/>
        <w:gridCol w:w="300"/>
        <w:gridCol w:w="300"/>
        <w:gridCol w:w="3080"/>
        <w:gridCol w:w="300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rHeight w:val="15200"/>
        </w:trPr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r>
              <w:pict>
                <v:rect id="_x0000_s1025" style="width:612pt;height:99.5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ivdocumentdivnotparentContainer"/>
                          <w:tblW w:w="5000" w:type="pct"/>
                          <w:tblCellSpacing w:w="0" w:type="dxa"/>
                          <w:shd w:val="clear" w:color="auto" w:fill="373D48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9360"/>
                        </w:tblGrid>
                        <w:tr>
                          <w:tblPrEx>
                            <w:tblW w:w="5000" w:type="pct"/>
                            <w:tblCellSpacing w:w="0" w:type="dxa"/>
                            <w:shd w:val="clear" w:color="auto" w:fill="373D48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shd w:val="clear" w:color="auto" w:fill="373D48"/>
                              <w:tcMar>
                                <w:top w:w="300" w:type="dxa"/>
                                <w:left w:w="0" w:type="dxa"/>
                                <w:bottom w:w="40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ivdocumentname"/>
                                <w:pBdr>
                                  <w:top w:val="none" w:sz="0" w:space="0" w:color="auto"/>
                                  <w:left w:val="none" w:sz="0" w:space="15" w:color="auto"/>
                                  <w:bottom w:val="none" w:sz="0" w:space="0" w:color="auto"/>
                                  <w:right w:val="none" w:sz="0" w:space="15" w:color="auto"/>
                                </w:pBdr>
                                <w:spacing w:before="0" w:after="0" w:line="79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Rakesh</w:t>
                              </w:r>
                              <w:r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word-break"/>
                                  <w:rFonts w:ascii="Century Gothic" w:eastAsia="Century Gothic" w:hAnsi="Century Gothic" w:cs="Century Gothic"/>
                                </w:rPr>
                                <w:t>Ranjan</w:t>
                              </w:r>
                            </w:p>
                            <w:p>
                              <w:pPr>
                                <w:pStyle w:val="documentresumeTitle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50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color w:val="FFFFFF"/>
                                  <w:sz w:val="36"/>
                                  <w:szCs w:val="36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Senior Software Engineer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</w:p>
          <w:p>
            <w:pPr>
              <w:pStyle w:val="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960" w:type="dxa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99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Motivated Senior Software Engineer highly effective at developing new programs and fixing problems with existing systems. Proficient in Java and Agile/SCRUM methodology.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5"/>
              <w:gridCol w:w="525"/>
              <w:gridCol w:w="6131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2018-10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Senior Software Engineer</w:t>
                  </w:r>
                </w:p>
                <w:p>
                  <w:pPr>
                    <w:pStyle w:val="divdocumentlocationGap"/>
                    <w:spacing w:before="8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Oracle India Private Limited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Telengana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Currently working with Oracle as senior software engineer for their social-platform.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Social Cloud provides a platform , by which customer , based on some keyword can get statistics over social network.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Projects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Solr Manager (October-2018 to January-2019)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Does scheduled maintenance activity for solr written in scala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Provides CLI for the maintenance activity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u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Use case of application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 a configured time it Create / Delete Collections based on dates(Monthly/Weekly) and languages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 a configured time it Create / Delete Query core(For Distributed Query) and update aliases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 a configured time it Checks the health of shards of each collections , and sents alerts if any one is unhealthy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Solr Manager also provided CLI for above operations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 the application we maintain graphite metric , and set threshold to alert if any failure is there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Technologies Used 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SolrJ (provided API to access Solr),Scala,Zookeeper,Graphite,Chef(For Configurations update and deployment)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Compliance Archiver (January-2019 to February -2019)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Compliance archiver is a module developed for backfill operation</w:t>
                  </w:r>
                </w:p>
                <w:p>
                  <w:pPr>
                    <w:pStyle w:val="divdocumentli"/>
                    <w:numPr>
                      <w:ilvl w:val="0"/>
                      <w:numId w:val="9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It will write compliance JSON file to file system or to HDFS and from there Compliance Reader will pass down to other pipeline</w:t>
                  </w:r>
                </w:p>
                <w:p>
                  <w:pPr>
                    <w:pStyle w:val="divdocumentli"/>
                    <w:numPr>
                      <w:ilvl w:val="0"/>
                      <w:numId w:val="10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Alert if any failure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Technologies used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: Scala, Kafka Batch Worker[Developed in house , used to consume messages in batch , and in successful processing will commit the offset]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OCI Migration (March-2019 to May-2019)</w:t>
                  </w:r>
                </w:p>
                <w:p>
                  <w:pPr>
                    <w:pStyle w:val="divdocumentli"/>
                    <w:numPr>
                      <w:ilvl w:val="0"/>
                      <w:numId w:val="1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During this period we were moving from one infra to other along with important changes in solr like solr version upgrade required data type changes , way to query solr</w:t>
                  </w:r>
                </w:p>
                <w:p>
                  <w:pPr>
                    <w:pStyle w:val="divdocumentli"/>
                    <w:numPr>
                      <w:ilvl w:val="0"/>
                      <w:numId w:val="1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Writing chef cookbooks for the applications for deployment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Technologies/Tools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used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: Java , Chef , Solr , Shell Scripting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Message Tracker (April-2019 to May-2019)</w:t>
                  </w:r>
                </w:p>
                <w:p>
                  <w:pPr>
                    <w:pStyle w:val="divdocumentli"/>
                    <w:numPr>
                      <w:ilvl w:val="0"/>
                      <w:numId w:val="1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Message Tracker is dropwizard based rest application which will track till what level in system did messages went</w:t>
                  </w:r>
                </w:p>
                <w:p>
                  <w:pPr>
                    <w:pStyle w:val="divdocumentli"/>
                    <w:numPr>
                      <w:ilvl w:val="0"/>
                      <w:numId w:val="14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Used internally by support team , testing team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Technologies used 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DropWizard , Java , Guice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Rules Engine (May-2019 to Current)</w:t>
                  </w:r>
                </w:p>
                <w:p>
                  <w:pPr>
                    <w:pStyle w:val="divdocumentli"/>
                    <w:numPr>
                      <w:ilvl w:val="0"/>
                      <w:numId w:val="15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Rules Engine alerts customer based on certain parameters it selects like alert if number of messages is greater than the provided value</w:t>
                  </w:r>
                </w:p>
                <w:p>
                  <w:pPr>
                    <w:pStyle w:val="divdocumentli"/>
                    <w:numPr>
                      <w:ilvl w:val="0"/>
                      <w:numId w:val="16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Alert if specified amount of +ve/-ve sentiments crosses threashold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Techologies used 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Java , Kafka , Flink (It will process data in real time in a specfied window)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Spark Apps Migration to Flink(August-2019 to September -2019)</w:t>
                  </w:r>
                </w:p>
                <w:p>
                  <w:pPr>
                    <w:pStyle w:val="divdocumentli"/>
                    <w:numPr>
                      <w:ilvl w:val="0"/>
                      <w:numId w:val="17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Spark app in realtime writes data to HBASE</w:t>
                  </w:r>
                </w:p>
                <w:p>
                  <w:pPr>
                    <w:pStyle w:val="divdocumentli"/>
                    <w:numPr>
                      <w:ilvl w:val="0"/>
                      <w:numId w:val="18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To make data processing towards realtime , migrated spark apps to Flink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Techologies used 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Java , Spark , Flink , Hbase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127"/>
              <w:gridCol w:w="414"/>
              <w:gridCol w:w="641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2016-09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2018-09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Senior Software Engineer</w:t>
                  </w:r>
                </w:p>
                <w:p>
                  <w:pPr>
                    <w:pStyle w:val="divdocumentlocationGap"/>
                    <w:spacing w:before="8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Netcracker Technologies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Telangana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Worked in portal development based on TOMS API.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Worked on creating wrapper on top of Rating and billing Manager(RBM) and exposed rest API to be used by other microservice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Key Area 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Java, Spring , JavaScript, ORACLE 11g,ReactJS,Rest Webservice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Projects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WindStream Improvement : (October 2016-Jan 2017)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Use Case :</w:t>
                  </w:r>
                </w:p>
                <w:p>
                  <w:pPr>
                    <w:pStyle w:val="divdocumentli"/>
                    <w:numPr>
                      <w:ilvl w:val="0"/>
                      <w:numId w:val="19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Create Rainlet Dashboard and widgets according to specification</w:t>
                  </w:r>
                </w:p>
                <w:p>
                  <w:pPr>
                    <w:pStyle w:val="divdocumentli"/>
                    <w:numPr>
                      <w:ilvl w:val="0"/>
                      <w:numId w:val="20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Integrate BSS portal in NetCracker TOMS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 xml:space="preserve">Technologies used </w:t>
                  </w: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Java,Spring,Liferay(6.1),Javascript,JSP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BSS DemoBox Development :(Jan 2017-March 2017)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Use Case:</w:t>
                  </w:r>
                </w:p>
                <w:p>
                  <w:pPr>
                    <w:pStyle w:val="divdocumentli"/>
                    <w:numPr>
                      <w:ilvl w:val="0"/>
                      <w:numId w:val="2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Designing and development of the product, writing JavaScript for the UI functionality</w:t>
                  </w:r>
                </w:p>
                <w:p>
                  <w:pPr>
                    <w:pStyle w:val="divdocumentli"/>
                    <w:numPr>
                      <w:ilvl w:val="0"/>
                      <w:numId w:val="2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Intergarted OAuth 2.0 in BSS portal according to new TOMS</w:t>
                  </w:r>
                </w:p>
                <w:p>
                  <w:pPr>
                    <w:pStyle w:val="divdocumentli"/>
                    <w:numPr>
                      <w:ilvl w:val="0"/>
                      <w:numId w:val="2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Created Convert and Migrate Bucket Functionality based on new Requirement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Tools/Technologies used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: Java,Spring,Liferay(6.1),Javascript,JSP,oAuth2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BSS Portal development :(March 2017-July 2017)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Use case was to develop customised portal based on customer requirement 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Based on requirement we were asked to design pages and change backend based on requirement .</w:t>
                  </w:r>
                </w:p>
                <w:p>
                  <w:pPr>
                    <w:pStyle w:val="divdocumentli"/>
                    <w:numPr>
                      <w:ilvl w:val="0"/>
                      <w:numId w:val="24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Create Trouble Ticket Functionality UI</w:t>
                  </w:r>
                </w:p>
                <w:p>
                  <w:pPr>
                    <w:pStyle w:val="divdocumentli"/>
                    <w:numPr>
                      <w:ilvl w:val="0"/>
                      <w:numId w:val="25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Sales Order Listing ,Transaction Listing,Summary Page Creation page</w:t>
                  </w:r>
                </w:p>
                <w:p>
                  <w:pPr>
                    <w:pStyle w:val="divdocumentli"/>
                    <w:numPr>
                      <w:ilvl w:val="0"/>
                      <w:numId w:val="26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Created API for Service issue of a particular service in TOMS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Tools/Technologies used 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Liferay(6.1),Java,Spring,JavaScript,JQuery,JqxGrid,Bootstrap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Digital Market Place , Product Development(August 2017-September 2018)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Digital Market place application is a microservice which talks to rbm by plsql procedure and create rating , whose billing will be done by billing management 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we expose API for other microservices ,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Technologies 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Spring Boot,Spring MVC,Spring JDBC, oAuth2,Pl/SQL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5"/>
              <w:gridCol w:w="527"/>
              <w:gridCol w:w="612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2013-06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2016-09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Software Developer</w:t>
                  </w:r>
                </w:p>
                <w:p>
                  <w:pPr>
                    <w:pStyle w:val="divdocumentlocationGap"/>
                    <w:spacing w:before="8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Amdocs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Pune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Maharashtra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Worked as a senior software developer , in OSS suite , BSS Suite , and tools development for infrastructure team 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Key Areas: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Java, JavaScript, Jenkins, Oracle11g, XPI –Cross Portfolio Installer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Amdocs Network Navigator On the Go(June 2013-November-2013)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ANN-OOTG is a product of Amdocs which lies over Amdocs Cramer OSS suite.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br/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It provides the inventory of all networking components by which telecom operator can decide what and where to place their components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Worked as junior developer 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Technologies used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: JavaScript, BackBone.js(very basic), Bootstrap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DataBase Enhancement of Jenkins Plugins(December 2014 -March 2014)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: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Entire status of plugin (i.e. State ,Failure reasons etc) was to be saved to the DB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Activities:</w:t>
                  </w:r>
                </w:p>
                <w:p>
                  <w:pPr>
                    <w:pStyle w:val="divdocumentli"/>
                    <w:numPr>
                      <w:ilvl w:val="0"/>
                      <w:numId w:val="27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This involves Requirement Gathering , development and Testing</w:t>
                  </w:r>
                </w:p>
                <w:p>
                  <w:pPr>
                    <w:pStyle w:val="divdocumentli"/>
                    <w:numPr>
                      <w:ilvl w:val="0"/>
                      <w:numId w:val="28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End to End Design of DB Structure, DB Queue , Development , Testing ,Delivery and Support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Key Areas: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Java, Maven,Oracle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Amdocs Monitoring and Control (April 2014- March 2015 ):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This Product of Amdocs provided a framework over which one can Monitor ,control their process on server 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Used in almost all the products of Amdocs.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br/>
                  </w: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Activities:</w:t>
                  </w:r>
                </w:p>
                <w:p>
                  <w:pPr>
                    <w:pStyle w:val="divdocumentli"/>
                    <w:numPr>
                      <w:ilvl w:val="0"/>
                      <w:numId w:val="29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Was responsible for Enahancement of existing module and Deisgn and Development of new Modules in the product</w:t>
                  </w:r>
                </w:p>
                <w:p>
                  <w:pPr>
                    <w:pStyle w:val="divdocumentli"/>
                    <w:numPr>
                      <w:ilvl w:val="0"/>
                      <w:numId w:val="30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Design and developed Proprietary Enablement in Different locale of the product</w:t>
                  </w:r>
                </w:p>
                <w:p>
                  <w:pPr>
                    <w:pStyle w:val="divdocumentli"/>
                    <w:numPr>
                      <w:ilvl w:val="0"/>
                      <w:numId w:val="3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Design and developed Global Logon feature of the product</w:t>
                  </w:r>
                </w:p>
                <w:p>
                  <w:pPr>
                    <w:pStyle w:val="divdocumentli"/>
                    <w:numPr>
                      <w:ilvl w:val="0"/>
                      <w:numId w:val="3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Bug Fixing and Support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Key Areas: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Java,Javascript,JSP, Maven,Oracle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Ordering Management System (April 2015,Sept 2016) :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Description: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This is a CRM product of which is used in the BSS layer of telecom field 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Activities:</w:t>
                  </w:r>
                </w:p>
                <w:p>
                  <w:pPr>
                    <w:pStyle w:val="divdocumentli"/>
                    <w:numPr>
                      <w:ilvl w:val="0"/>
                      <w:numId w:val="3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Was responsible for Enahancement of existing module and Deisgn and Development of new Modules in the product</w:t>
                  </w:r>
                </w:p>
                <w:p>
                  <w:pPr>
                    <w:pStyle w:val="divdocumentli"/>
                    <w:numPr>
                      <w:ilvl w:val="0"/>
                      <w:numId w:val="34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Bug Fixing and Support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Key Area 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Java,Spring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7"/>
              <w:gridCol w:w="612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2010-08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2013-05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MCA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Computer Application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NIT Durgapur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Durgapur</w:t>
                  </w:r>
                </w:p>
                <w:p>
                  <w:pPr>
                    <w:pStyle w:val="divdocumentli"/>
                    <w:numPr>
                      <w:ilvl w:val="0"/>
                      <w:numId w:val="35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Graduated in Top 10% of Class</w:t>
                  </w:r>
                </w:p>
                <w:p>
                  <w:pPr>
                    <w:pStyle w:val="divdocumentli"/>
                    <w:numPr>
                      <w:ilvl w:val="0"/>
                      <w:numId w:val="36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CGPA : 8.2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7"/>
              <w:gridCol w:w="612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2007-08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2010-05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Bachelor of Computer Applications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Computer Application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Patna College,Patna University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Patna,Bihar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2nd in class.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Percentage : 83.33%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1"/>
              <w:gridCol w:w="524"/>
              <w:gridCol w:w="613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2004-08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2007-05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12th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Physics,Chemistry,Mathematics,English,Hindi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College of Commerce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Patna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Percentage : 60.66%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2003-05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2004-05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10th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B.D. Public School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Patna,Bihar</w:t>
                  </w:r>
                </w:p>
              </w:tc>
            </w:tr>
          </w:tbl>
          <w:p>
            <w:pP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8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99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Flat-104,Leela House,SriRam Nagar Colony, Block-C,Kondapur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0" w:lineRule="atLeast"/>
              <w:ind w:left="0" w:right="0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HYDERABAD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Hanuman Temple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500084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865 736 8884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ranjanra.india@gmail.com</w:t>
            </w:r>
          </w:p>
          <w:p>
            <w:pPr>
              <w:pStyle w:val="divdocumentmt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LinkedIn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https://www.linkedin.com/in/rakesh-ranjan-99653131</w:t>
            </w:r>
          </w:p>
          <w:p>
            <w:pPr>
              <w:pStyle w:val="divdocumentmt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WWW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https://github.com/rkes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Java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313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Spring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0030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Scala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0310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Spring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3335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JavaScript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9522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Zookeeper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8891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Kafka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1925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Hbase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5890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Average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Python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2559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Average</w:t>
            </w: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60" w:lineRule="atLeast"/>
              <w:ind w:left="0" w:right="0"/>
              <w:rPr>
                <w:rStyle w:val="righ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144B78D1-CDEB-4FCE-9B92-84E2DE289D9A}"/>
    <w:embedBold r:id="rId2" w:fontKey="{30435A26-D529-4550-A58E-6D86FA15FB90}"/>
    <w:embedItalic r:id="rId3" w:fontKey="{0CB930B6-B827-4C5D-822A-EE7927A8828E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373D48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90" w:lineRule="atLeast"/>
      <w:jc w:val="lef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72"/>
      <w:szCs w:val="72"/>
    </w:rPr>
  </w:style>
  <w:style w:type="paragraph" w:customStyle="1" w:styleId="documentresumeTitle">
    <w:name w:val="document_resumeTitle"/>
    <w:basedOn w:val="Normal"/>
    <w:pPr>
      <w:spacing w:line="500" w:lineRule="atLeast"/>
    </w:pPr>
    <w:rPr>
      <w:color w:val="FFFFFF"/>
      <w:sz w:val="36"/>
      <w:szCs w:val="36"/>
    </w:rPr>
  </w:style>
  <w:style w:type="character" w:customStyle="1" w:styleId="documentresumeTitleCharacter">
    <w:name w:val="document_resumeTitle Character"/>
    <w:basedOn w:val="DefaultParagraphFont"/>
    <w:rPr>
      <w:color w:val="FFFFFF"/>
      <w:sz w:val="36"/>
      <w:szCs w:val="36"/>
    </w:rPr>
  </w:style>
  <w:style w:type="table" w:customStyle="1" w:styleId="divdocumentdivnotparentContainer">
    <w:name w:val="div_document &gt; div_not(.parentContainer)"/>
    <w:basedOn w:val="TableNormal"/>
    <w:tblPr/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373D48"/>
      <w:sz w:val="32"/>
      <w:szCs w:val="32"/>
    </w:rPr>
  </w:style>
  <w:style w:type="paragraph" w:customStyle="1" w:styleId="headinggappadding">
    <w:name w:val="headinggappadding"/>
    <w:basedOn w:val="Normal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paragraphsinglecolumn">
    <w:name w:val="div_document_left-box_paragraph_singlecolumn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locationGap">
    <w:name w:val="div_document_locationGap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left-boxexperienceparagraph">
    <w:name w:val="div_document_left-box_experience_paragraph"/>
    <w:basedOn w:val="TableNormal"/>
    <w:tblPr/>
  </w:style>
  <w:style w:type="paragraph" w:customStyle="1" w:styleId="divdocumentdegreeGap">
    <w:name w:val="div_document_degreeGap"/>
    <w:basedOn w:val="Normal"/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left-boxeducationparagraph">
    <w:name w:val="div_document_left-box_education_paragraph"/>
    <w:basedOn w:val="TableNormal"/>
    <w:tblPr/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  <w:pPr>
      <w:pBdr>
        <w:top w:val="none" w:sz="0" w:space="0" w:color="auto"/>
      </w:pBdr>
    </w:pPr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ivdocumenttxtright">
    <w:name w:val="div_document_txtright"/>
    <w:basedOn w:val="Normal"/>
    <w:pPr>
      <w:spacing w:line="260" w:lineRule="atLeast"/>
    </w:pPr>
  </w:style>
  <w:style w:type="character" w:customStyle="1" w:styleId="divdocumenttxtrightCharacter">
    <w:name w:val="div_document_txtright Character"/>
    <w:basedOn w:val="DefaultParagraphFont"/>
  </w:style>
  <w:style w:type="paragraph" w:customStyle="1" w:styleId="divdocumentdivparagraph">
    <w:name w:val="div_document_div_paragraph"/>
    <w:basedOn w:val="Normal"/>
  </w:style>
  <w:style w:type="paragraph" w:customStyle="1" w:styleId="divdocumentratvsectiondivparagraphsinglecolumnpaddedline">
    <w:name w:val="div_document_ratvsection_div_paragraph_singlecolumn_paddedline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RakeshRanjanSenior Software Engineer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uG8AAB+LCAAAAAAABAAUm0dyg0AUBQ/EgpyW5JwzO0DkDCKe3vLWrrJmhvnvdaMyBvEcT8MER8KcyKMizLIkg3E8SQsUCzH85iC11UaumLOIOccQSQJpRO+SbYM0P65c0iWp+8nBNrcc53FQ6EZjLEa+B9swqYTFr1ivzsf9JqcK6rhumLi6LZb5udkvpS0duVUFYj+85HtgZQa3+JWnT//lBnB0K2z58B/uS2LMS0mDqj3SWocmZEMiCXHQYk/</vt:lpwstr>
  </property>
  <property fmtid="{D5CDD505-2E9C-101B-9397-08002B2CF9AE}" pid="3" name="x1ye=1">
    <vt:lpwstr>eMePIV0VniqxXMX+COtdV+qpAKWbilfqmCDs/tRTCKie2NrCoxQqx4OHap2CcCnQqH3O6NbeixdroeY0qEpjxZouYake6etbaJB7oLB/uuB7/Cmzae2ZllAxecneLSt8y6AZj7go3f1KPzd1SdatBMIvbpFFFZEr5s1SXD6Ex6WQIDTtvG5BnJU70sHhYYgLpVlDbgcBvx3pxxfIa4rdAXJmPHJOREvT1UmIzqZs8Xi9o6zhkVVsKNVdWSjV1oT</vt:lpwstr>
  </property>
  <property fmtid="{D5CDD505-2E9C-101B-9397-08002B2CF9AE}" pid="4" name="x1ye=10">
    <vt:lpwstr>IDoHhLUocl1ptFyqJyhgOonylz807ds1hMgm+Vnj/HKJLG4HBA9vGDwiXpjAOd3zIe407XfI/trZKSvAx6uwa4I6USyYWZkDMtImn/iUpF8BY0v/2e817bbOMmRoKjfJZdPdykU4NwVoAaBw6vfc2nJsg2sr+CmsXysy21JvdqPdTV0nuutlkCz6nWECg4YWdGrP0GpWra1rS2Y2ZR9803JY6eTyJSYuJgZG1rFPGa34XXR0tjujFyNhLr4E8f2</vt:lpwstr>
  </property>
  <property fmtid="{D5CDD505-2E9C-101B-9397-08002B2CF9AE}" pid="5" name="x1ye=100">
    <vt:lpwstr>RZurLF85Xv/IF8ExoDuK7/EuYQoSHqIvAjJrrY2Z0vJqShpyyzonKcQOMxehIP3Bj5+1XZPoPIcpCcNTN5lCTe+bGjecuHOosyY93yRnSnCOyZK+rZm/mr/o0feaf1ylSqeGc6pM5riBmyFcOs+mRLWNLseePfz797mk49ny5A6fCXz5SoADih7rc5NHCmZ9uZNzur1Qcz0kt1i/5LUuSYDmF5m7b4II9yfPkYQr4NMPGWYcHi8vj+SKlFSqXAZ</vt:lpwstr>
  </property>
  <property fmtid="{D5CDD505-2E9C-101B-9397-08002B2CF9AE}" pid="6" name="x1ye=101">
    <vt:lpwstr>Zl3/qhK+HtyxCnGqKN37zshItR4qN85IzEOsMRCAJ8+GUeIZkPfcrzrpopr46t6HOjddfmNzvQvQoTDc6YoJQfwK1NcToGv5wms8cApGgRvKJ8n5k2Ojk19ru5hoLWiC2BFxGI6bNpYulJOrIIDr+xEFCHH96moPJH3KnNtVqeWeoVfJzwOQHEGU9sJ+xfmrZ1nfM1nmFaKyGLdXpynEIHsolHiVn/hXt4R5BdaYj/HUw0/G80epIv5gnt1Zh8W</vt:lpwstr>
  </property>
  <property fmtid="{D5CDD505-2E9C-101B-9397-08002B2CF9AE}" pid="7" name="x1ye=102">
    <vt:lpwstr>vzjgkffHlnq1BTvns+D5yXQCIiPYQuxOoggyhz8modUKtGMz9HtWWmKkmOzPw7AuCv13x9Wj0u4l3Fc1UjQYfBZUwrFMA23APn7yMN2W+ZYVL6FkrijMkz6kivupmEnj2nmlrbJxhNKFxjgA9cvtAz7vwZrOCmDtA5M6bNz7ZDi8YCaWAsVwQe2dlhaPOmEivDS4VnM5V2b+JS6je3ePtFDsJV3m87VHOUW+olCMlksOeHBBlAzRZH4zk8+o0+f</vt:lpwstr>
  </property>
  <property fmtid="{D5CDD505-2E9C-101B-9397-08002B2CF9AE}" pid="8" name="x1ye=103">
    <vt:lpwstr>fNtwSH5jR+GHgkcNCOl6Q08xJuFpAp6MgRT4CAzBGQfvzxdEn9O/h3pQvUJ5QFg7KQzKlOShqY5T2pKYjtgRanCVnHAL8SjD1AL7kM7mlSyH6PuKTQXx1WNBlgiYp2lkqpj77WUGNZ8lfOy/dcL7RttA247/AwiuSENThpNWGEuy8oHjeMXkZcEY7dJrPj3g40SU+1oqmiyrohLzNrmb6IS5fZaXBMCoVxKI6ZxG1GBFL+auhSuv7nHoey9f2vT</vt:lpwstr>
  </property>
  <property fmtid="{D5CDD505-2E9C-101B-9397-08002B2CF9AE}" pid="9" name="x1ye=104">
    <vt:lpwstr>LvAPcSHyGGpyDeFP149CSpAMPMsXJ9Imm8sIzEgyLaDrsdpc3vJf310zcQHEQ3gclNDjFvR/jiFa/AtNCXjhBBysAK/WIN9sttXXMDW44wVzWsy6GjwQzIMS2HA6/Z8om/XDitoYkc+1S0tdSzue+/jloV5PjM9un/4q6WCu2QRvC6MVMxhJWRu5L52uywgbbiEZ9uBtgysCyQkElu8DWy/t5zGTajbilDpK+Pux48viJLsiRc+YkRtQk5Aib5D</vt:lpwstr>
  </property>
  <property fmtid="{D5CDD505-2E9C-101B-9397-08002B2CF9AE}" pid="10" name="x1ye=105">
    <vt:lpwstr>lk3+TiJUsEPbwEgNJ6O7RJ5sPURzdIpa2GFroxColP2R7x1D1rY/zoKP8wkhbEfI6w8dJ2UguBz0ChkAvEussnuoSUhAP13wxMmIJDwxMNgK4xmXYygOULIqK9FghfgOvbd4e+kEGLO+opMH4AZ7YdtKxnMCjXoYaZKldDcVJhuhrPte/AMhaYK2AEAM8Kk8p21A6/G8ZeGvaAu6CK1gLHy+Eu2Mdc3rIKGyHcwvNzvuY2+ooj0KDH2okq5Q9NE</vt:lpwstr>
  </property>
  <property fmtid="{D5CDD505-2E9C-101B-9397-08002B2CF9AE}" pid="11" name="x1ye=106">
    <vt:lpwstr>BeV9PS6mJ9KQKWMM3X0vIHE7f2uM8wV962mRQvVNeBzNbGXckoyXpOb4CQTWHrwXXi/v6ABPax78psCrR8Z8deHXh3x5YXdabCYRBUB7uxPiJGErP/5BpmSLbe6J/+5R6xkQ+9/ew54/NKx0kE8d/LjHWi9C2CPXBnSfghGSZREBBjrsf4B10M8Ke/IW6rHYoj+7xvufIadJSfWR48uWXEKqWeLBWJgmKgwMSAE2fgZIl+YbPoI6Y1pvk2wmR3L</vt:lpwstr>
  </property>
  <property fmtid="{D5CDD505-2E9C-101B-9397-08002B2CF9AE}" pid="12" name="x1ye=107">
    <vt:lpwstr>s0zb0uGtAJpMeqff89Dv99ufYf2FyrkUMJChnfYsd6nBp7qCsnuTlieYheuuEZ2BSyq+vcd7tzEzHFDliDvEvGx29dPa0+qqin3AurpPre4Zaf/1HyAX4HBPMf7VAEI6q2PDy5HMyjNTvMjSS880QRZT+lRjJuOA/JvvCQ3ISLeCQgpAozBjubHJt8de9CJCg2MAOWGMMTCtZz3hl4LepnfZbdArG1sIUtSL8FnUv9BizQ8Ih3+XFFiXhMyZ/ay</vt:lpwstr>
  </property>
  <property fmtid="{D5CDD505-2E9C-101B-9397-08002B2CF9AE}" pid="13" name="x1ye=108">
    <vt:lpwstr>UX8vMyOHKaaHtfOuWayfnRqA5lWzCzRAmfQJOntwfPmbbFPIXKt0+/cI9aiUcLs70Ru20Z47Nj8GpwggxhUeOc4rk4Z69YRL9jWE7pEr4e4sHL/1boicDB0os9JfsnyeFPvCEd1ckM0rMugCKPRV+mf5loxMEeguzDQkohpo2YW86yelmfnuH8EeVuTHpB1o8/ZIPBGXauuWkSmLK+c+/0YcLow+2vEf9SkHjfrhIjwesj07kzjScunckm04NpF</vt:lpwstr>
  </property>
  <property fmtid="{D5CDD505-2E9C-101B-9397-08002B2CF9AE}" pid="14" name="x1ye=109">
    <vt:lpwstr>H6eW5aPlFmFPDYSazz/hITFt5ju8leJgmLp5Nso0LQWhp0yWzWhDqiuxYg78ekUvErQw/uOl01PElF/2qFWxmyXlTm0Thm5yK3oW6N2TY50v8u1Cf3IjBIgOmeHzJmD08HdFRiibCjrxsvjnSfN8D9mdFPRAFsiPBSA72ZlLUkQ6tbwhQcGSp+GX7rHviIo6UkWxkoExxvfERPXVSkRs9ZkpDintGEze0679fVgUr+WDf2U2tfx2cH2ixuMtX8d</vt:lpwstr>
  </property>
  <property fmtid="{D5CDD505-2E9C-101B-9397-08002B2CF9AE}" pid="15" name="x1ye=11">
    <vt:lpwstr>OtBSxxoh4uBM+dCumpEw2xRa6jcqnWfsd+QeSu/en5ZE9A1DvtukfngxFFlw5LLoRz3qADTq+aAt4Az+dl6e+FwUpIQ5mPK91SlTPMizxRcH5Y2SLo+UI3t7++K8Hu8/J753m85K8RcNjOQ8kBcyUZwFygZBuBYgoZ8iXyx6PFgRPuOysSrmIxDhhOxQmmx9lX6++V+w8U6YobAPil+IKb/wwO4/brzTBnekmz3fHBCMHGxK/JL2WOZvIVXsX+Y</vt:lpwstr>
  </property>
  <property fmtid="{D5CDD505-2E9C-101B-9397-08002B2CF9AE}" pid="16" name="x1ye=110">
    <vt:lpwstr>c2Y58GDu04eWIAxaiaF6CwH403z69Xghz1Vdn790+Esr/rtnQhCVydpiIUIN7lNzWHdfgM0lRD7A7Iu3++sDJ787VDeNoEzrb0nXtmuGKQT3EPgDQ0pVzHUp4bXthWHDASpRhidqOP3kB+GLYR+veLSK7cNUU+dzJVatomW+fiy9XXAwGHatDdV++SNZzUgPBzGYjLEIv9aZdookshfq5lk5YQL1Lluvy/D4pvhNVX7erShVumn7VR/f7DOVCu5</vt:lpwstr>
  </property>
  <property fmtid="{D5CDD505-2E9C-101B-9397-08002B2CF9AE}" pid="17" name="x1ye=111">
    <vt:lpwstr>7oLp+0vx/423EKCB0PbCzFiAafzVt4SyVyj97T7fB94JURaKSwApmx+ADKhgJb0A7Uk8D3cQxBwIY+uL5YG72d3d6VQHNaeApU5lpWz6MR1bjIIvwkuSUVwrB9p++F5mZrO3B5V5bQda5D6Bbw+YMG2eE1CyGPXkHRa8oWvKxj8i56hClDloWfFqvNBlH7+T23Tvkd7YRBuHSylkcDhnMVCkquuUjBJwQGlLQATG1qXgFcoJyeMLGWNSQZMUsRS</vt:lpwstr>
  </property>
  <property fmtid="{D5CDD505-2E9C-101B-9397-08002B2CF9AE}" pid="18" name="x1ye=112">
    <vt:lpwstr>aBgNn8+LKuHxPcVFITH6qs2TwaTdvz0BVc73BwgsmsqRb/98NjASxKHTBVXiAcnjTa0vPL6QTMJLamje7vEPJWvy+268XCzzMBy0eB0B6b8yOIFW0G+2xZ1kcUA0KAo1Btg8Qcy1sWL5lUYOyqiBb+4KKicaYMni2q38SDzf3svj3mvchAdaUsLaFoSLr+Gz6AzJzdY1/RWKCDwjVTuP6EONwY8/v9gplt6JXu0t4vDctd3cp81udXB26OgSUsU</vt:lpwstr>
  </property>
  <property fmtid="{D5CDD505-2E9C-101B-9397-08002B2CF9AE}" pid="19" name="x1ye=113">
    <vt:lpwstr>c988PtT7vKtJdq1kP/Jf+G+eoYAKGGj/mWZDJK6EZOvB5mPrIH+LorbYIFOcLRHzLGqOB4eCAvUTZ+e+//wEFIHVBuG8AAA==</vt:lpwstr>
  </property>
  <property fmtid="{D5CDD505-2E9C-101B-9397-08002B2CF9AE}" pid="20" name="x1ye=12">
    <vt:lpwstr>iqp8MMkwHw6RUWdybL61ujWUEs4Bcv6ddSWM3/YJpUOQ6VqDQSRVjfLcG+3yTQ2OgsfpfCF8v7esI1Nbk2jYYi0/Og/HFEvBZWKvXc/HCikvpZ70k9fu56TBIZjzdCYGxGPKmfM5PGFs2yh5Ibnl98qyp4Q1wOvTGR6WzWe9NIl+4HMDjRR9NQ3NQuakV4GKVUm+HTtUgO6ssGIbQLa1O7OeIBCvJAAZDrVWdTO1SgjhL7SQg7E1JyX/UvyNixw</vt:lpwstr>
  </property>
  <property fmtid="{D5CDD505-2E9C-101B-9397-08002B2CF9AE}" pid="21" name="x1ye=13">
    <vt:lpwstr>0mYZIJIrW9ZZOPoyTXEuAu/fLRo64snm1P43ZoLFqzr7q+3FZic0d1gbVTXLSyTz5Ri7/dds14l6CZF71V5C81NGMigs5Xz/n5hEQm9GCF3+QxQ7iyLEkcGri6Js+xM6QEUeHg9CLYcuUWN51wDdsXQL/Di/+sRja7X8wCJJYPQTyK10Ul5Sjju4vnNpteGzu6Tq/GCEMh26EGN/U0vJynPmGEKlUmSmh9wydT+BpONpk+C9GB5kNKJ9wSTANQ4</vt:lpwstr>
  </property>
  <property fmtid="{D5CDD505-2E9C-101B-9397-08002B2CF9AE}" pid="22" name="x1ye=14">
    <vt:lpwstr>k9nSkOtiH4aE6zhznWbp37BWHVwhZOjhEEgTHC90WN9tzINVhiX1bdHV6Ewn7FAGgEtSYnKnHjaRsJVQaYJbRnS53cjDwiyF2cE4czaefCnU8oD1KP+YJI4sRBrk70tPe8q2cWjXzFHH8HpeW5uMJVDYeB/CYPMuUjH7+MDK92wC6EVMDWVDbwpTezT6HJQUQneXK7PnY6lO+TBfzFFgm9Il2B1YUdca+4Enx6hcKTAk/E7LlM/bL/CKiau5POO</vt:lpwstr>
  </property>
  <property fmtid="{D5CDD505-2E9C-101B-9397-08002B2CF9AE}" pid="23" name="x1ye=15">
    <vt:lpwstr>QP21T0IECmFtUqMZtAWpihlSYK1IlkmFJBd2wxs0RrUsLjtdT3BreTnVGbRfSQq1QphZ5Aip1ufUVW3+eXWLW122xg2HYbhV7+M2BugcInqaIDAL5p6A3ySM7ZK1I/dkHh1plksCp3D9IjWqt+4eYVD0weRKgZRg+FbVTUBnb5hLoft91Kg6a4nwSpK2/MDRJNGW49s7cT0fsMM3hvx58Wa4Eszf+/vFsFftvaqH6QwmJhy/ixuvakDaChJmnSb</vt:lpwstr>
  </property>
  <property fmtid="{D5CDD505-2E9C-101B-9397-08002B2CF9AE}" pid="24" name="x1ye=16">
    <vt:lpwstr>oXuG+AlVLZ129mtTsJQse0YHhE67kXAIjVp6yojSBYY0HIjlCs6Y5KqXGyFYNx6hOq9rSViMuQmoRlxh7+Vn12Nm3JFkSWqeu/fOTO73BMFFuHV7HRJMBZ1EG3BvVQuV6sbtS8g8WE8+SKUf7RHhz0mRWNE+x5C2a0E69iKtvaeJ0OU2ybEy94ctpmnr5xVoF/4ItLAkJhn4ZLz7a4Rdvnn1LjS2jX+6NQ4/8djW4WoOR9zE1hU+5FmQtV6pYw/</vt:lpwstr>
  </property>
  <property fmtid="{D5CDD505-2E9C-101B-9397-08002B2CF9AE}" pid="25" name="x1ye=17">
    <vt:lpwstr>QetYkzjX7vlWh1asty/LeEl1oV9DvGXaf0HZmNbj0H/PFzUDaR8+e9AugGLs5wa1tswxSsySGMwKT7KxkWpYwsyV60E4A9nrMbulIIEFObLeTZ5nad26rBnr5DmO9iisBk8Sv/BOdgdYq3hBBRrY859TAMQig544bYfk4CWueX7FAALcHQbMzkS40RjwhhjIJjzMsWnP0iumjfDQdWGDK8Ym1NikZGrpkx6Fmqqs4GzS9GW2KjN11k5eAmTbmsT</vt:lpwstr>
  </property>
  <property fmtid="{D5CDD505-2E9C-101B-9397-08002B2CF9AE}" pid="26" name="x1ye=18">
    <vt:lpwstr>3BQT1PqZfmVawCJUDpQVlgmupySEQHKclsoOjY+lZoI4jXKAhckvXsJ+8choHextybXI7xOx3vXXqrRQg2Byvs8xYqjL0O5Fk/wq8quapMEfhyJzaUJjvdf93/2S31hGf9zMOPHfwCAiA3tvs4dl385B+EvBQbjumSt2W2qGlKkkvmZdSzoGyIYFZkU2vzbQ5xK0Sy2wPhvZP6ZuITZr81IQxw9R90kqWRBV+Lpn1W0vhsHT6XhkWsmg+ufyp2E</vt:lpwstr>
  </property>
  <property fmtid="{D5CDD505-2E9C-101B-9397-08002B2CF9AE}" pid="27" name="x1ye=19">
    <vt:lpwstr>BYT9psqh/zY0NNhQ+6APnRfBmjNuYAVjQ8Ofuf/2tdR+4nHgxHLQxxrBu00RisEMomKv3ym7XWKhZLVzrI6QmNxROWbkCf8u3o6vuaR4JYdAlQy0XWNvCCHh4VlZmv6AJRGk+TNaMpawCxJl4Sx34L7j7/LSAR2tRJFB2cG6ix3qPb5TJ8PlptuUcdpKsPKBgmMka6uSQcUY0HI2IvHRVy8RZVWHnroj0ovXnkT8fprlqiVT7L5gT/2JX5Rwd2P</vt:lpwstr>
  </property>
  <property fmtid="{D5CDD505-2E9C-101B-9397-08002B2CF9AE}" pid="28" name="x1ye=2">
    <vt:lpwstr>Y9INdYmKd34MDSsqDziQ8jxcmWki8YVQhAAnqs8LAXEQALRZG+tzKiILHRKO4N10szDkWVGz+a5bO08j3M9qqpyw2l7ZlE2cCqRLod4DJsVR+uOEAG29p09U7dWqZDj/FtJwS6zZndB2GBFbxFjsgqvvnmDM3JjCxdqwcGVyO3iiNaVad2q31onw8vBrSRApAqpzfyTXntRNVH41harl5CB8JyhXOwEeaUVnab1w2v84vUgb+kYuxIkUaM3fJaK</vt:lpwstr>
  </property>
  <property fmtid="{D5CDD505-2E9C-101B-9397-08002B2CF9AE}" pid="29" name="x1ye=20">
    <vt:lpwstr>v0fTUVFqsGhr98+jHTELq5SS1ARsCugPutLhR/hgVPQw/uqonMx8Kroi12F41wHXq02Lr4aVC6PyNrs21hgweHlG7yJW7tIgw71SY31JyIl8KbQy+Lb+0DTBEzvEsQlWbTYTRAPK9gFA+M9vVmX1LMJ7Mo8bFDp+D5KRlN/HihizfXFBxCZgrPQNNxqd5Ydif/0VBaJhudz466FlVFruYPAMUn5ePOqPRPoUh8U+BZI/Du3g2I1/UfLdTNnLi8W</vt:lpwstr>
  </property>
  <property fmtid="{D5CDD505-2E9C-101B-9397-08002B2CF9AE}" pid="30" name="x1ye=21">
    <vt:lpwstr>BK5yEtPmFogqBZJFzknXPf2ZtD17Z8WXGeO162etNyoiM7PYv7HDWnbjhdsQLuoo0707Ll0V/xjwyS8bP8QpR7P/KGARWgsbZtk1XaF+M1Yy38klWfi73RdOTse/Ypm9MS4xHa6ndqe5MFvnFie2/H0kE4eSTCigqsmop36WqS63NzgQ7a78W5WlEyfJ002XxJH1F6c/f7zyu+6TZNZLjnEAaaJxqf1qrstA4ViPyFB9HIkomo+PNx0I9J0oghP</vt:lpwstr>
  </property>
  <property fmtid="{D5CDD505-2E9C-101B-9397-08002B2CF9AE}" pid="31" name="x1ye=22">
    <vt:lpwstr>lOASo/PiH7jZ7KluqTIgtdD8JcCrafw43r+cpgPyOnl0Zk0HfgNzMRRbfW43UBTKaSCHI/MVtrMFaOdM5wdCUDsLaGgZd/8JyjZSvDeHQrVj0KNUJXCFxqVYAPnYAweBj3KZ3coFNItjj5UVQFJ7iCKlVjYiw8BVO3yMHnzeIYwUUgEcPObYsswLDEU19INC+ZxmxQb+09AuyfOPBDoz9IXMnTVKRYB9ynwbGf8MyM6Itgu0DkdfFpVY/zkpmst</vt:lpwstr>
  </property>
  <property fmtid="{D5CDD505-2E9C-101B-9397-08002B2CF9AE}" pid="32" name="x1ye=23">
    <vt:lpwstr>Su8R9GHyvpGwU9Pd88Po9iUnhwi8maWbpycV1kEMJLGwVGJTcJQjW428vMVCruSQaE7tlSJgLUPWZzyl4IV0scbbxtr+vBA4CKLAJi9zOr795Wk7zCveLk0uXLQzXu2zapQ4vrFgWc1QumMPb+miziDmGetqBPtnAay7dD0nIFTOW6oreIcEzba6Lxd80/CmL/cmRymzY8FIGnkhzMguFnuKKSlEhsfgQ3H3f1U5Ss921BlfSy3/ZzgbBnJC/kQ</vt:lpwstr>
  </property>
  <property fmtid="{D5CDD505-2E9C-101B-9397-08002B2CF9AE}" pid="33" name="x1ye=24">
    <vt:lpwstr>52Dhk/T2VsuiwjYcknIF1ZMXkBLg36Cyy/x3Ta//Ghp9Oz+s5sGnAb34zbJfSDOEAYCY3bh06FWFdp6iIRazw21aVsyYqeLnHec+/Elt1J1gW69leifJJukBO5gOgA3pfDygidmOtqSzEYI6m3YC39akWiYzZF81J65vJfx2c9ypvyIhuW6GkkGMeZvljD3zuzmoKZWt9BPeHSUHh9Qh1QTQA3PTys11d+r1NWFC6oaWbm+DMLnfDbEI1Ud0MeU</vt:lpwstr>
  </property>
  <property fmtid="{D5CDD505-2E9C-101B-9397-08002B2CF9AE}" pid="34" name="x1ye=25">
    <vt:lpwstr>VWQRe3cOg1LF5Lil6lQ6NSZmK5KQ+WzqPIwRZU7XLlSq7nzo95nuNe49pLiCd9kt6lnqnAI9qtPaVmi0pLxyR5NLsR86U69dpBgJUE97AfqcmtGyQxp0AX5E4ueLFOwCCIlxGyddN+RVcYY34apnH2Bmq2lc7ZfP+alaONgEjSnsuHkjr18GHIcwFFgoOlkpWBvmb5klbgHWhlPww2LuBI/avqOJR+/qcn02p3Jl8xmI5olHwU1O44Dc2zxpJD3</vt:lpwstr>
  </property>
  <property fmtid="{D5CDD505-2E9C-101B-9397-08002B2CF9AE}" pid="35" name="x1ye=26">
    <vt:lpwstr>MIdACa8ZWA1gvuog/8xfX9HLbcB2qyqx5V+tyNdjF9muprRKxLqAwhPSg8VcipWafjr/Z5S9iu91oreDDP2v3gFnSBnwQ7QAODgTupods9+oBJadwixs3jQ+sjqSlEObUZN9Wtcv0eNQ6EepCx3EsMwr1yYt/rd4nB77IfapVhuSaJqfXmg5pQlf5ZHCfJV6KKOk4VZ8aDSfI01iFQSZCqxl+NfmXTp1Z6R2zOQV5R3+UxaK+ks4So++HwT47HX</vt:lpwstr>
  </property>
  <property fmtid="{D5CDD505-2E9C-101B-9397-08002B2CF9AE}" pid="36" name="x1ye=27">
    <vt:lpwstr>HhbIfw0zUR7BUprOPlTEDz7MDC01yQtOlpgYbIgYJni9wWLoRXHsTMd3aU+WZW6N0uUiEfoFch9/yZJCuzTPjkEsfCu3dh1v3rBg8XASOBnBChXCUZCzmvh6ZYBPENyUlOcYOSWwxVMvyM9x2D3tm5fH2+5PLbK+yS+YxXW/fMlTWf4sBRSJEIdY1g9bONbEHGicFsR33wl127T27jLzTKW5ef7lqRHjQhifJCculZyzrwArdpBjlVbuyKtgRwV</vt:lpwstr>
  </property>
  <property fmtid="{D5CDD505-2E9C-101B-9397-08002B2CF9AE}" pid="37" name="x1ye=28">
    <vt:lpwstr>027K+/eu0wxNFvoOkCOrfUTQFgxAZMmjLfpI6c3R3NpNkDk+pHyKktT7eGXGQflPyqxsj9pgimt/muQu3DDOeVoo2czCc9sXKcbB7Acj+YWDePiJ3iBko5SYhsuPFU5NCCLQG2Vm2NdzVTb8j7IR/uFLdOxlI3hzuuNyN0kT6zZ/BnIrc4bBjMUbWXUMzWZymHs7qtKjH+8kXOAlNCd0wWVbKOP8+j3eke4PRleAfDEa4LUzR2ihirDww43rpfj</vt:lpwstr>
  </property>
  <property fmtid="{D5CDD505-2E9C-101B-9397-08002B2CF9AE}" pid="38" name="x1ye=29">
    <vt:lpwstr>2uKMPn4Y4a0jxzlUT4E1IPdKDJNzYZxGwQPqZmzZe/PAZcMA9HLDTHv2tkqykLWj9enJFxsSP24k0uaqto53v3q9ex9rNQBGfMvkE0WXzkfm+Vn5EVNfi90dPJ3wrf3WZrK4zMvER/FjX2JiaTFzYA/OFnVHMCep6FM/QzR7o0cV6SYuMsPBrGmYIP6UaIsCQ65za0hZL4GhhFvPJe7LDRjaxbGj71MQyU6ZnhRZEIxtwu5u9TcsQfieAKng81e</vt:lpwstr>
  </property>
  <property fmtid="{D5CDD505-2E9C-101B-9397-08002B2CF9AE}" pid="39" name="x1ye=3">
    <vt:lpwstr>kbMeNXElL5ieDDX7+kFrbRqHR2jD9WMXnws0Kdcd5H51l0Rr6QjGyegKehzEY7mMVKT+0akAsPrVnjzkDYqkIEsVB+jO6OzC6Ltd9ivdzXo+gANj40HHRfTl1fsUl3MtHHl35bpjd8/NwY9GpwXBTLoWd95UilkvUvuANl650GaYIgp/QOjeiDRZuGlQvTNQmEBSHXoOyK+6zM9H2vHpOJzv3uYfU9EuSewP8jo22/GYJDaZApgMtn+DrMnytQ4</vt:lpwstr>
  </property>
  <property fmtid="{D5CDD505-2E9C-101B-9397-08002B2CF9AE}" pid="40" name="x1ye=30">
    <vt:lpwstr>uxWG/jFAvbT7GSqhgoMnMEIJcd11J7HkJciFJ6fS7hUI2k+PqgOjxLFDTVsKy8nS6Ef90I05l5K3l6W3kYeLVFdXPVmrzhfM1kb6OTUDELvieIMU3B+4uHdVpGKcBPNlnKuqcZSPDbDfhOAoC+unI1FCGA7r3+eF4MdKxLk3QGqZbAr/vlFXzfap9mvvvU+BEbLzFzAqdbowRmWZ4pmOOhcTWMR3iR2KhVmm2/YwxokOqYfxNOzpfQKMeSK9Chg</vt:lpwstr>
  </property>
  <property fmtid="{D5CDD505-2E9C-101B-9397-08002B2CF9AE}" pid="41" name="x1ye=31">
    <vt:lpwstr>qFyodDcaE4TI4G6pwTWvsb9s8pUlHOKGQzjbbcYe+ehjn1w4oNDn20kb3ICf1qMjRNA5LG9sES5P7/UB8y31G9WgJ5eUlu+itPe1Qkn5u6tmxLiXMRbh7BTiTHu9wfDINee6iFjqaFH/FUMLX7TARQAx29c85c2vzlwFOA3c/iUGkiZjMUSgbVadD1ihjf1GELADOVmqrzBmcf/Syuspwl3ZExoYFLb/ohvmaHzCSbkl2/pRnL4DKvm1rkAlkOW</vt:lpwstr>
  </property>
  <property fmtid="{D5CDD505-2E9C-101B-9397-08002B2CF9AE}" pid="42" name="x1ye=32">
    <vt:lpwstr>OjIYJ/TpPaVnl5G95Y6+y5pjaoXfMGssK8uoZT8PetKb8be6Y7MmDqNqdyZnRb8w3hUWcdQGuzUgP4aEFFNieA6LD8vBVq1FfMe0HRTQbljnWaQK6WL5oKY2pwnZ2tNbYMlvlA0YDu1FhDvuN3PDtcdgiC4lXgnFPJc2I2ODk43vZBMhUB2N6xcB5eKG9B1+JBLcCz1wWml5Lq4u7BoNvpPz/RCmnyh2l2jd+m4xoVljTH1n89pw7HRxG8dg44T</vt:lpwstr>
  </property>
  <property fmtid="{D5CDD505-2E9C-101B-9397-08002B2CF9AE}" pid="43" name="x1ye=33">
    <vt:lpwstr>f0DBEqdWRxWX3zVX2r22eOdcDth+72MqIA9kCsLQowLY+JwxuucJ4opK15TDEyUoL7ZBZvw3hv5QeXuCZvsLE/XrA2BYFqyDKMLdKe3thhJ21LsS4A2IV+KxPe0V+IgiiQdfekY28kgwWTerd65jsRbM4bhifV4YtJ8JkTYha9hatjfV5hcG3oYzHzLYvldgy1ipSpPVsxcsUwh/67wG/ZM13crdhcids2rT1mb2NPUXXWIOeAYaalfUohrVDuY</vt:lpwstr>
  </property>
  <property fmtid="{D5CDD505-2E9C-101B-9397-08002B2CF9AE}" pid="44" name="x1ye=34">
    <vt:lpwstr>/q08lM2a+r6bqxyRmnzo+L09deQgzZ3ga3JINj+lzkt1UjEe+0q2upMyf2GBLvdi5k6CDuib/61i7XewFJ7sHu+xmQDLxTPhq7z/g55bHGOjByq3Rbk1QFWj24h5ryEvOX1eIE1e1m5sdBt2+14JCtvCoe6Jz6E0CioU30wAXgM0Empeyida/ld1q+hSrstRjHLmfNz6A8cxmhp2lY7iHsJqrMOKfcDNF8tUb85c6e3HLrvNxTHc8LbZKgDs0tz</vt:lpwstr>
  </property>
  <property fmtid="{D5CDD505-2E9C-101B-9397-08002B2CF9AE}" pid="45" name="x1ye=35">
    <vt:lpwstr>1tjg9zi4MtAdtKv3FHNJAUeC1BM0W41+5y/+VJhlcTbS91WF0GAhvRk+tKAEOEUJb3og7R+JHNr7bDciQYSJNi1jNgCr+JjM5B+JG4iFLLs9+cmcMdz4B7Qw4sv9XaCnN6ds8+BA1KkkD8AIUy7AwrEittlkWv+attR9UM2V22l0SK1Bu2d+65k3DInMVfbGv5y6WHojjaEPf9lSuJ78xEb7JfnjKHP7iFRd+uW6hD29flnsNLP5v0W/Kn+Qa8x</vt:lpwstr>
  </property>
  <property fmtid="{D5CDD505-2E9C-101B-9397-08002B2CF9AE}" pid="46" name="x1ye=36">
    <vt:lpwstr>rS89S+gNZ23vbMa1wTDjC4RfO149VyJwLng0tA2nmfYRBTTi7ox8s+Ry8mqfx34H7PyJ1xIqEch5MSGTIi1+YJIlEFmud3wLufNMraE2BK9qhk71QrBUuQ8VCRVCeiS3InxT5+knN2Z2vF9aW6nNjZvTEEPC9ySXvqua2svjpsBjEbWYYP0KreGnfK92VWkhkkKL/D1mNqRHsv/+Uic+o4P4QcZF5ZXjgb0eahO9wQQ+V4mc24nAqInuUJisqPu</vt:lpwstr>
  </property>
  <property fmtid="{D5CDD505-2E9C-101B-9397-08002B2CF9AE}" pid="47" name="x1ye=37">
    <vt:lpwstr>pmIx5o/g40c4lr5iksnHZ5t8CXNbdMmtjaCXn+5uS1zWUW7ZXh8WAqWwGVgbcXvx12QZUv9hiFfwEVtcADGCqAiM2AOpnWHxAzwWEabpTyQtQHkyZFDmWbUR8XkqAlhj9qbZBsVvyWYDUgtBQhsjDv05eO0ob7hlJroWSoMrSN1Rudh7dN9YjmdUtGWGN+qqTL1F7hYZ5LJDXG6B74B8na6D1FoevDgeEQ/wkq9A/zoCNeOnxnKVn795hnEtbJu</vt:lpwstr>
  </property>
  <property fmtid="{D5CDD505-2E9C-101B-9397-08002B2CF9AE}" pid="48" name="x1ye=38">
    <vt:lpwstr>Y7hws00vdiRD6/OMuP5iusjdCuI2yXZoYYSgPxWYG9Ywn5irTkeB/2uZTVVInvNRIz30RBCVLlBV0uNLwWBhhUewyipT/Qi8LqczLa+NV61AowglCc3fMpkiz5t6BK/qxxG01xYXLwmIUb2HR54QZKsWFQkZXLrbcb0Nyfr6SsndUkzJypynEhlCtYrqCTgUM0JYxz9tFidzhwcAz37xGk1ueytNhPBwRycb3yTRvUZgJTCm12d4Cw3ND1avG8Q</vt:lpwstr>
  </property>
  <property fmtid="{D5CDD505-2E9C-101B-9397-08002B2CF9AE}" pid="49" name="x1ye=39">
    <vt:lpwstr>Cm/3FZj+C3OOuX+ge8piKiZMB8Q9qjAnnnpEwSRrM3nC+XP+xAEu97Q9+kq4TfFv7Gb2g5fl84DeJLRt8cmio6StESz4Wbu+J/NIY5W4CRYusPx7WlUuXEZP2EcLOaX1ffGy38fKVRSLnGS95HCcPWicPKDfnmae57UrtppM0hSJVeEovULxlsTBf0VgVo05+PEEuvG8iCwAy8vVcKrpYxWGcAc9GywNtsa0I74zYAt0WU1nCFqU+058e6rTHEx</vt:lpwstr>
  </property>
  <property fmtid="{D5CDD505-2E9C-101B-9397-08002B2CF9AE}" pid="50" name="x1ye=4">
    <vt:lpwstr>oenWYUG+4VchCfrfNvw6GW8zafm82vZwXB4PGzrlK1K1Xj/S0aS8YUywPNrrISJP4BXhpDcZJBlfd3EQgWSnckHxG00SZt2BYFV7RHPkrUuvzzFBSdOgkk3JTW5ti5gDmAOQ2l6Z2FfpA6uK5SUuGDh9hdUfuEJ5/EhUOrNdLTWs7/KtWEmQPYEWhZ4xTdUr0nEBcgF/gy9OsA3tp+PRc5TG3Er8ST88Oxdxh1DQfvy2VXThOeu+gxd4XU2VSzO</vt:lpwstr>
  </property>
  <property fmtid="{D5CDD505-2E9C-101B-9397-08002B2CF9AE}" pid="51" name="x1ye=40">
    <vt:lpwstr>Rm2MECCs2AKLkOeIhYdiePaNhpTBOC8nJy+j+Ik1ftOT6zJlt/yPmJGXg+jRRCqZV+cKN1c8XtJ9a+MyCeJhNX8cL+llw5Ug9K04FDyyrbpnKu9BvKnGi3urqax2JKK5Vg6zZ4TDHNNPsGBLwsucrRHiNay+O3d+B9QvoYG9pd3FfiGtE79t7vTxNl5tquUCpxJsV1mIWhPPqp4f1tuXQIDb0ab8PX2zV4P4/hphA91QFSAaWj67ZPcMoLJZYAQ</vt:lpwstr>
  </property>
  <property fmtid="{D5CDD505-2E9C-101B-9397-08002B2CF9AE}" pid="52" name="x1ye=41">
    <vt:lpwstr>ZUUG6gLIH+0qvuBjzyTbl/WG4FRquvA7Zi4U2LcOlaz2rIRoapFIzsaWvE7b1yFlGCniqdlNW8YvWDAQ1Jl5a4mNroUarGt6v3TRrrk/32cdQi+cHCE4WTdQQlJ+03q+4NB4FXh1JGvyfiRHy9WntoApbh4bAl/vsCf5l61/jD1YldbtNQeSrSsVra+hEIrRySpFuw+cHDcWnFAfod7EkCcfwM3ajDx2v6tdRIZ9p35UTSe96xjPaSrCtxN/WPt</vt:lpwstr>
  </property>
  <property fmtid="{D5CDD505-2E9C-101B-9397-08002B2CF9AE}" pid="53" name="x1ye=42">
    <vt:lpwstr>x13b3b6EuS6x7QP3YvkBu55TTQ/xrW2WEmOH9kz0cKDSm1fJRclkqWXZ2ZjY/dwYsRl33Kng2UApwR8slw3hDIXwLCgHLZIzdywMnYouKaSxRKHBgsAFbMNwtp4Bf4DZI4a3RbJccqJyJsf8XtHPtKqkXvNWefcy0MfMz1TvG4IYP0vOOTEC6CaaS2FaoQwvZtTPWSVxz8kzba1HX1Y24eiGoePCfqd6GdVn31LZIjRrFwv1YOGpyAKPtuH7KkL</vt:lpwstr>
  </property>
  <property fmtid="{D5CDD505-2E9C-101B-9397-08002B2CF9AE}" pid="54" name="x1ye=43">
    <vt:lpwstr>+MIDt6s9PCsi2llYOE2b6I2w6rL7JzW/YTMEkuMkoatI6hJ4dwwRnGxCtCWXDgfYFMsF8gKAyWSKE9/NWSxXibMV2X21I4kf5nGyRbkPZFZi6Ethj/V7z/UyYHgM5t5FejSDbufpzi1Yp2+Onc7oEYTYgCOaiZFeABqG2Op2DYEfWwRle1HIwDX9CfSrLlqaS493tt4OprD9E7UInbKqH5Yx0yNm0rWcWEk0ysbUKbwhs33fTmQ4aX0iIHYReTn</vt:lpwstr>
  </property>
  <property fmtid="{D5CDD505-2E9C-101B-9397-08002B2CF9AE}" pid="55" name="x1ye=44">
    <vt:lpwstr>i0S9vXtt/2pLK7t2j5z9mDGfCX6wX9GstpshjZKqvuiRIgOij7jW8fwkyNvZulQ/hVsBXzS0HbMc/DUpjYKCxB+cJblJZgFkdyhVSkBxg8ldF0fk0CXwWSxAqh7D0X2xA0R3oA5Dx9YRTK48dOS9yVsjYMhc8LldSEG3lVzJTPl1KJEwbf1je8dJiU17XJPkl4ZBg5BQF5YqzmQJAy5CX2aFdIav2CjM2hwwHYLwXp3EhFFqpTToD21/1+M6d1W</vt:lpwstr>
  </property>
  <property fmtid="{D5CDD505-2E9C-101B-9397-08002B2CF9AE}" pid="56" name="x1ye=45">
    <vt:lpwstr>+TsSa1nWMl5LN6wMW9EvXYttSsPVJ3x1pSGi60c/yqbxe1OQv33N7cAWUe8tlFZd3QHgp3yNgiudBC8q/1uBMJ64qMP5cq5lm6UTNbgLctaHZ1EZ9Jdl5M1GbrWpwFRHImiq5oAlSVALytwR/P4iOTRVQTnoRlN0wPVNj0/uNbv78BAMEyaU8mW+EWPjMWIKi9ELqW329NSwyTdt34xJlM4UBrUaFR6loiEau475Qj+GPY436SqtXrdndKdfLS8</vt:lpwstr>
  </property>
  <property fmtid="{D5CDD505-2E9C-101B-9397-08002B2CF9AE}" pid="57" name="x1ye=46">
    <vt:lpwstr>YorVBnjxchnksuqVj9cPZ2gRcFnOzKazsEgZJlcOvtKpqJeP3IPmw3Ma2zDoB7d3wxpK44Q0puVAVDOys16WQK1ns8cKUmxHKkcUTF30VJbSYqR9SPeLDRBWCcs/WVbhz2fkk3MMGPmZzv6udWlHch+xJHVhduBnwpWac4hJZD4dyp5ZGSzfH2rbjUa8SnvnkzEDRSDEfcQdN5cXrF5Kf21bWh3PHs3vAW1l0relahhsC+GErOmz0LDApJ7IN2O</vt:lpwstr>
  </property>
  <property fmtid="{D5CDD505-2E9C-101B-9397-08002B2CF9AE}" pid="58" name="x1ye=47">
    <vt:lpwstr>oOsPhMdX0e79Zde/l+Zpljb7F9SQ2GwhqsBFI3ffTWvD3QCMKmXqid8+aU48CDTaHzCvioc6gkU0jWcVClCXcsHxCMaBmYQTVZeA+IAFaOvZV9UQRt9xkHaYJF6pfjXeGVHG5mtj8PFlfXspdT6lfi0xQRK3YhmT8I/gtmjFQJgMMAKMmSq1TG8Mfyd2E8UywKGlhD6DvMxWDomohLyQgcoLUIB0BiGYLwK5N2OzgSUlrkDj9T2JTeoqfzv2p32</vt:lpwstr>
  </property>
  <property fmtid="{D5CDD505-2E9C-101B-9397-08002B2CF9AE}" pid="59" name="x1ye=48">
    <vt:lpwstr>M+k7Azejzh2NIx0mi4mnDaXD2ZbwtxIU9bQteBSWDJg1NETlD3mT52Zdjnw/rZYDyldGWa81q+XIG7e/dU9/HGrHzCvCpVViG2vh8Xk31yL9MUEFomr/9d5Xlg0U+OzCesZ9a99Rfnei0WR6xmhHLbubFXd2hzchYbG3oa4+nCAPdr2Ssl1IiREhau4EEvoIS8s/r5peLAHHC5DOCiBX6JN+vNhaPdWMpDbbfQ85JxHmS8q8OZg6G2i0PmTzEEe</vt:lpwstr>
  </property>
  <property fmtid="{D5CDD505-2E9C-101B-9397-08002B2CF9AE}" pid="60" name="x1ye=49">
    <vt:lpwstr>Da6kQTvgDx+DzoOXImzc1RPPqcii6trKyk2ERFg8CJ143XSdYM+sNNzv43clX0g4nUaqS/fp5pBdvEo/4+l0jt45o9zcz/btupBNFH6m1f8ZmoE8Ty9QYYkHAjlEU9UZvfj0BdtOEv+kHsUx8NKewu+UEjdQFrgkf87547a8YCE9bHipUXHCiB5kGHTsxfTeUYg++UYAq5vjmR1Bi9tdkxPBeay0ObnYrKGLn6mao5goHVIWTY6D2Ng/2LA9EJt</vt:lpwstr>
  </property>
  <property fmtid="{D5CDD505-2E9C-101B-9397-08002B2CF9AE}" pid="61" name="x1ye=5">
    <vt:lpwstr>Ei5gaT0ziVceVEjLCLPlsuoEqVW0gugRKqMj4Y0EjthIqYDPKx8VJLNfF9yxGbyM9248LHKLqCvNF4vPR+mMPpYUPYM3ty1srcZyG4Fr9Hlgb4OVqBWgrcqKRdt9P5JC19lsfQ1YOkNYkWyI9iNY8OIWTH64NrBxlPSmTW9w+0uZUFfQlx+mxelVqTZUqSE5MUmIstkVEHebn6moL6zXR6c45e0IzBekeC20mt3/H6lYrxmeE+DPPJ/H5RvT2bs</vt:lpwstr>
  </property>
  <property fmtid="{D5CDD505-2E9C-101B-9397-08002B2CF9AE}" pid="62" name="x1ye=50">
    <vt:lpwstr>dFQoSxcReursbM9q62nvqgYMJww0uI1NN/j6xzNC3z5gFWtmdXZlnecfuG4A8exjpmYTaWThP89kcF25hvBQ51mtepzTVAn5j8wRQae8hxKnoN0F2730PTxqAD73R3roVMwV62vsi8JPn3bDmaDSfLyY0tmaFDeUNTBOzOLoxq7s/QGrLzsOSc3hPl8CgqPxqeTqYyr3jV/5Br5nd1LNDz9kZKn5Nqr7UKbEcGsOLoehKN5lqsbhvl/7dSLS6vR</vt:lpwstr>
  </property>
  <property fmtid="{D5CDD505-2E9C-101B-9397-08002B2CF9AE}" pid="63" name="x1ye=51">
    <vt:lpwstr>eFe6ZAEMmnX3DVOMh2ASqNss6G0v36ILvQ0CJLs8ygME/S5ptOZyy2hFb1Vwdoilk3tpbj7ONvpDtXnF/dJWjUoz4L26ZdO9ZC/gLE+E520LwJTPn4sRPgFCArbli+u7R7aaNIS+40SeK1YZXY7lShrEfAM7SUmHqxUZCMEFaL6TAN8teNFymA0pg2nfonQHtpc48XWLIOZ0R0CX0VjGXfAoVKACoLnmCwlQagZ5fN7CxWBBw45P+4rfkiY1j1u</vt:lpwstr>
  </property>
  <property fmtid="{D5CDD505-2E9C-101B-9397-08002B2CF9AE}" pid="64" name="x1ye=52">
    <vt:lpwstr>V2zXHeaC8OrSrvonXovI8jMEjycL36lYpa4KLivuAp2vp8tjPEvf3yWMRCA5UA0sfKuRGZJfwN+WG3DkpT7hiQrUKbkKDajYRZF8Io5dOPUjoweoqyNkNRkpawDa9uELEj223QEykyTo3WVZjSN905B4bPIKe58vmw1m+f2Ry5710yGrHvfFMLPTK0JsYDoXKPXYpB/o1DXbElb9lYxOKYDjMNeywEDcMbj3oSRMBec0S4hHQCrfYT2q61btlXf</vt:lpwstr>
  </property>
  <property fmtid="{D5CDD505-2E9C-101B-9397-08002B2CF9AE}" pid="65" name="x1ye=53">
    <vt:lpwstr>tQ2/5y3+7O+buVKvETHLtpKUL5H26/m3nr97DdYKlUTLg2qgfvAaik6duDztJFLSjTT5E7rBby9RZAfWdupT8Atn86xVqKWB+1dDPiePfL8UjDqN8W2vojBMePvqczNu2mXwRTpsi6mSUI432vigDutUYHxMMIxalLSRF1Ojtwq1U42FDXmr7/BaVS5BTdI1YHtOEZidmN5fl3Xl/xG69BQy0LtU28ujPbruF2gVM+6U2CPc7VAcYK3Sd+zRKXf</vt:lpwstr>
  </property>
  <property fmtid="{D5CDD505-2E9C-101B-9397-08002B2CF9AE}" pid="66" name="x1ye=54">
    <vt:lpwstr>eqlvG+2u44Gk8fypPij0AbpMUskOOFT/XRL/oZ86PTBgUnPjJ0rtMPdYaW/VjUOLJKKHzt/Ny4trwfzloYEtwaoxYx1M+BoD1wA/1+bmN65gmwCI/WywBSlPeEvyc7TF4QMO7dAKKhAlU9tzTUeX2deWguOmHs+96dmtxOCvjGuttKz6waYIw3akg6qD2dRNfzYQAMtgcAOlI/g5WSoUL6uAMnH/bn5ZXTta192U4ZiLjFBRMV0sXaYowXtLorb</vt:lpwstr>
  </property>
  <property fmtid="{D5CDD505-2E9C-101B-9397-08002B2CF9AE}" pid="67" name="x1ye=55">
    <vt:lpwstr>4FHJg+UCCke1ZBRT71UcfhddSe0jPYyTDpuezKYMNsxxcE5YJKj8kLH1XuB+fliTK9m9ZYTLMHpKpn0xXgPNigv+EpTCR3vxGIKG9oXwRPfLXgVSscH5I2t3ylVtBIlvL2zuSqzOElrPE8rCR/vNY1rYR6kOM+0dMkTQID+EOOZ+jirRISpHNwSfpoNQYAPvELTwcVk3ksdH2MLHkipOjezqWtU6UFeVET+4M+XM8Go2MFRS8Fa6CaDBzcRuGN7</vt:lpwstr>
  </property>
  <property fmtid="{D5CDD505-2E9C-101B-9397-08002B2CF9AE}" pid="68" name="x1ye=56">
    <vt:lpwstr>oDj07ZIdXrOmN9HDX1mne62ju9mgmGVeIzcFe27Y3oh1MwHOtrRf/o0su/3YhlRb7PBuqQMk3A3E7UAosTQ15tKjGf60Ivdzao0s9mp+A6RCFFywu6seHIEEb4uGFX+h3am0dQiZt3DRkI/CvbJILVc/fszmQTLbJzgIl6hNnaqzLzkX6EfqS7IuZ9zokwr8NO8FBHIn6v24TVNYLj+dJOx7wAgmZSh6OTV5uSXsR+T3VvtwbF5+IX/3MUfzHc4</vt:lpwstr>
  </property>
  <property fmtid="{D5CDD505-2E9C-101B-9397-08002B2CF9AE}" pid="69" name="x1ye=57">
    <vt:lpwstr>BsY3HFRDKQpOIq3i/ClaKH1zu68BaAhyOjlqrGbLqe35FwINpEPFUVBzLvnYzrBVZKVsgH+jJiMoPN1lBdgaDDiNfu/lSipVsqPpZmvEXx8dzlH8uh6jtMXxWh3qVNVNlmCJuwIE3A5664cbWjJk992zZVvNxVskgd3Yga122cZPhi/YPGEIr/ShmyxkXVha/qldMeXU33ckjIJlJ6DC61OgS+bKOTxs+IxKQv3xMQVLc1PE61mZm5sLAOE9O4f</vt:lpwstr>
  </property>
  <property fmtid="{D5CDD505-2E9C-101B-9397-08002B2CF9AE}" pid="70" name="x1ye=58">
    <vt:lpwstr>K03t8PSR/mFCPkI6BLvLQXZyK80wmA5YSSumITOlMDphpxzruJUIVj2KzDJUTWpYDlhejXTzQe3yy130gp++auU6cBe/q9ga4uFvN8Sl5kNLMb8ELpa85AD6ohyUl2q9e7OyFbBh+PPI0Rc2BQDacAYiyKal4OX8kL4ZM6ZDOB6g/y2Wrh7ZvuW1e9gnAaB6W1y3+c1jwyLKDhzmkxkMAmRM1DuLreIU2CJnnoOMe1WfmU4n4egdMdEy79ksd3Z</vt:lpwstr>
  </property>
  <property fmtid="{D5CDD505-2E9C-101B-9397-08002B2CF9AE}" pid="71" name="x1ye=59">
    <vt:lpwstr>U3SDcKnww048VX7mkMcxAwzlM8XMQ3t7ttDAdJt65oOwN5Q724Iy8YurIXrHT/VUHpLvFwSoOjBLzu6drZ7UVUWM2izuQ3mHhZtKf+cEvWN5YDCV6Z8B7JmfBJrMRqXJWHWt7PoUPzd4DgtKC7K+HUh05qWU+bJg0Rho6zdtIV26r1h1QK6c9r8VupZaCZW4fOiqIz/2nY70zNjQ34Fg/L3HMm+Yvww5/iRXsRqdKJrfi2oHwN29etJcunKlct5</vt:lpwstr>
  </property>
  <property fmtid="{D5CDD505-2E9C-101B-9397-08002B2CF9AE}" pid="72" name="x1ye=6">
    <vt:lpwstr>B6by/vyYn5mceM9SGNS6v6Ce3bJdPQBIfOBaCqqxsKLR0Y3d4hDFTNqgSOlCY2eoF0AIsMXozL+npImVWgN2P+FZ6B8H166hohbw5RLNv9iBt2VeDzQo3RacBf9ttJFKO8n/zMDkQfdljboeYkoXH82L5diX1UFjOwvbKptiNNQ1T89K4wg+YIZ46EDg4RHu1dFFXXpKWBVx2pHvrbAAly7FKpi3zHYSdiK+dlrb95jcTW1/pMh2LFwDi0iRrqH</vt:lpwstr>
  </property>
  <property fmtid="{D5CDD505-2E9C-101B-9397-08002B2CF9AE}" pid="73" name="x1ye=60">
    <vt:lpwstr>Zl++SaIIPJH+HYVNQyl3hFWezTel2M28McJyUzkS9ZbrghsuNQFJGRDuEVeCs8HPPBCjSX7u/bMA4ici2Yf5tprmc2HAJovJaOOnie3+fDrDdLmu9mygGKwfTC/EGLYKDZLv2kGfxOlg6a6nvIy+52qL/VkZqlZ6gAxpl6mZQuAUhu6sQ3+9oPaC+C+wyR21f4qatcIpamrLOPnuJ5nm2ngkjyUkdAVMCNYeB7o/g5079UgjxWrseWD2rGYoz9q</vt:lpwstr>
  </property>
  <property fmtid="{D5CDD505-2E9C-101B-9397-08002B2CF9AE}" pid="74" name="x1ye=61">
    <vt:lpwstr>zTWslamvGHcErJyL6oyds5vmY37/WAp5cmFwvFK5ydipIYmXmF/e3B/4twLLGVAEm8ih84PPVrS4DKkANY3c7Td2uYxT+f9vKvHg8ntAld0m1MuYTxNaykWivwRzpspCsOlofifO963EunhBm/sR/YM2w1B6AG00MN0xIeMAlqaVXx9WUDLnXh1tta/pRQoFOhbZbyPE4/VQpim3iNMpv49wTEqxvrB5zPRnSF6rt/ePlq040e++APYhqo3NsAF</vt:lpwstr>
  </property>
  <property fmtid="{D5CDD505-2E9C-101B-9397-08002B2CF9AE}" pid="75" name="x1ye=62">
    <vt:lpwstr>hK35D8PD/xkOBidTAI/pUqyyrfeTYa9nOAhv8jl91pqYqoE/pRUSm9m/7xp2Pq/Pty3uTVm1fIqYiz+5Dj0e/S0a1qG4vY4hChT5OEZP8R8B4FMYjbeYFNisTqkBe2pNL2Int3C9M7jK6rHZc+si8EHEUVvaFqCdX9b1SnAGbLu0q8//8PYRD2hD2HOhpTsgL6aqkWYZgstI7ZWfbq0BlGq4LZ5qBoqO8Rj22RXdxLng9tyJOkPUQUeLr3M5Ass</vt:lpwstr>
  </property>
  <property fmtid="{D5CDD505-2E9C-101B-9397-08002B2CF9AE}" pid="76" name="x1ye=63">
    <vt:lpwstr>vi6krdt5uj+eH7TZQ0ex7Qq2slauIqHzhuUFRe7rW2oH/RBvVguHtmTL66SvKslLsuDgDiG/ZATP4zgR7izHWuoZdVo6JJh1U/8abwc35XFFp/qVFcwRrpup2rmSRJOzeUOIPBdtSdW0QJhvyyEAxDHnKSp0BhNZsxa6vKHk7qEhX8pScZrACYnXFBDVoOa95Pa6CpQ4JZQZFsho1AV8aT3+FfLYAC8af+Bueb9/pKMpfzGzJOhdBYte4mRcmEV</vt:lpwstr>
  </property>
  <property fmtid="{D5CDD505-2E9C-101B-9397-08002B2CF9AE}" pid="77" name="x1ye=64">
    <vt:lpwstr>6pjkV2PSyWZ2uSohw6Uq58CYk4jJxr3GJyUqj/Bajy/I1umnsac0DMmjHSvKrJqO6G43QVhcaMbAvVsn4447MTUk0uGvX5B68+TiTB3yxIfDO+fFSRwzPh0i1v25Rbv1ToQV3TfKBiOCpqAJROQ7qiwz1jfNZseY5zDkVEbakW3s75ZNWLwhVGI4YIDWblRp/LhjBAB2xMAAtgkwGQzGLOB8LVMhpWM+8q1z3ufCTh035azz9/ktUlpugZiz6lH</vt:lpwstr>
  </property>
  <property fmtid="{D5CDD505-2E9C-101B-9397-08002B2CF9AE}" pid="78" name="x1ye=65">
    <vt:lpwstr>WnYsGqUCowYt1PeOg9WMTH/Fo59GtT8oq6N2BlmICihJLpfZ5xq1Z6kH9eKPgHsiaNh3YZEIuKseGjpyt9CG2+Gg1fYwO56idgMwUHOnyhSlKihQeG4J9SyUamxwLiTUOXiLcUEDwU5IV4G+W4C1Vyv9EiwKijt2B6G7eKsS1idfFFJYM3pTNa2pfiSVGOiMAyaaHyKNiScpOd6TjqrOEQCpLWgF+O1HmX8377hFSIrFER/6bTNTeKH6xbYsUjW</vt:lpwstr>
  </property>
  <property fmtid="{D5CDD505-2E9C-101B-9397-08002B2CF9AE}" pid="79" name="x1ye=66">
    <vt:lpwstr>ukIhzriBWx9OMEeb8JSW1RWm30NNzp/JBa682Lau0iUBIR9js94VN4nKskkNxlTV/4ZfWa+OquoBO0RbAcupPcrpCU0xD3cDSsu9PRnUz10bQzFLu8RFHeixAzktBZDx2vAIqLoEMODWvQE5iWfKrI7RbMlnsyfZ8iixn2/KvorLVjR6Io+kEKxBRMIGa2MBMztVhfP3q5vXqp6t5z9rbbbZkTt6AETwfYcoeqjjn9q8Geqw+yHR9OroVaRTlOY</vt:lpwstr>
  </property>
  <property fmtid="{D5CDD505-2E9C-101B-9397-08002B2CF9AE}" pid="80" name="x1ye=67">
    <vt:lpwstr>HL/TH+Tz0HbbOEZXmnCycziueL5DjYNRP9IUJ4Zv+RZDOoSDvrrLU59rBEPYsNkN2z0RJ2vlcpPW33gAygFZIDGx4E9tBlGZKRJPUIG23p7L8vwEDIaafnVSBCl9TitQoVdpjirSvUQULYDvnkgImQw5GBDUQFk0h+Zr8KfnMnhnY7uV7ZMktt6YWCnOcIl4i3cIfl86Heiyhi462TOBv2qWZiD4oQODLh4MDegpr2qzxZW6xzf7AzYfoOFeLDr</vt:lpwstr>
  </property>
  <property fmtid="{D5CDD505-2E9C-101B-9397-08002B2CF9AE}" pid="81" name="x1ye=68">
    <vt:lpwstr>oR+4tG71SkqmcSLWZoNfaahEwrl4B3wBQhmhxIVIyOynOY4p2yPIYI1ymWXcDtPSxwzNpV9UGZRv5TFh5Y2f973Oe8Pu6AqJ9LRsU2jst0L5mY+Q8RkSG/IhIuchTTHHdBTPunSRv733RkJZrNnaukMZ9yNqzJmw0mmP0suwgj+9l+PK9B7qc7O+xs7SmXOe94qsp0/bdQq/MxFYfBd+af6IUHVymDkKyGnwMx9agSf7nPGrCHhHmkmyl/QUR7N</vt:lpwstr>
  </property>
  <property fmtid="{D5CDD505-2E9C-101B-9397-08002B2CF9AE}" pid="82" name="x1ye=69">
    <vt:lpwstr>pmO51LzbFvxGzy1pLTB/xfn3cQiUl6ZNKfuRR56Mtd3lgKNesRADWSlnVkwYE9P1gOmryk71WXmJlxJE/crweRY/KJGDtuCyTYnbC3BpmLMaaoKaVe+XpZBdtfgA9mJMvFbq/81hsE+alNujV2xNL91F7CvOUL3HVbwKkn/WsNKVKkoDUv7BUdGz/vow/xVG5fQECDwXHAab62AiKfKutgouAfZLxChNYr9YPS//0FmiBVGwFjNSN12gXni1WGv</vt:lpwstr>
  </property>
  <property fmtid="{D5CDD505-2E9C-101B-9397-08002B2CF9AE}" pid="83" name="x1ye=7">
    <vt:lpwstr>ZOslb8IRX2UVIuGzOvKta/5nDn37dXQ/uPC7g6XOmEfE9AfCFG4yTvRXEFJ+XmEXy0oQAddY354DqtIAgpNXk1NZ2yBIMM3hbDBLyRwWi+aYeW7l9zXeAzqKiZ8s1DpmAfXdEr3hHONFQ/Ef6b9aHb9QHGaRlaPYXe4l6dBA0hjw+5VMRR4lUkiEGu4nLw98cx7GrctBYm7J3a3AaaU1dAKP7mq1saxL6pQkrGBj1PaR8uXrZbtxE07haFbEghP</vt:lpwstr>
  </property>
  <property fmtid="{D5CDD505-2E9C-101B-9397-08002B2CF9AE}" pid="84" name="x1ye=70">
    <vt:lpwstr>Yvwro64WRtj46fBeMd8Xe7Vt2C0XVEZyeiln7BvJ4mH0Fcy5mLyvPLOGz6oxQszunf3E/Kb3ByldyX+0UndAzuv3TgTAVW04MugkKuqN9RZqJY3xxEXf6PVdqOZ5DTwTMHFGqkoCM3B4SgktMDvQpoonKTmTKWEKCS2MkUHGr04rXncvsHO90CDl1fKYas4d3qz72GggBtFQFAHOasil+UVZY8yDgpskjXrEEhj39CkYWjgjU2hrkwZgcZa9K2Z</vt:lpwstr>
  </property>
  <property fmtid="{D5CDD505-2E9C-101B-9397-08002B2CF9AE}" pid="85" name="x1ye=71">
    <vt:lpwstr>dxtdbaOx9yjlsqAubOBJeXHpugotyDwahf+xoERezfnPDRBxVf5rNRJnUkmmxhjueouYeDBoj9h81ZUFVW9jjvB5v8F/A76zVN/z/g66PZCpP1Uq2nwvFJGpg8upvU8RSnnd9jbHKK/0ZKh99Dowwj4hL+cn0iO2O4S59enr8Zb5yI8n9FHnusemP7pIbAI64dmX5D9JaRwCi9wGL7DIGteYX9ufVJFZXAENXM2kOhWnQNNpH9YaMIDQlpGq09R</vt:lpwstr>
  </property>
  <property fmtid="{D5CDD505-2E9C-101B-9397-08002B2CF9AE}" pid="86" name="x1ye=72">
    <vt:lpwstr>588yy2GMIfzGNDW8440qdVkO/boIZ17fEAZssb6KwFQpWMf3DaeXHWP9jKvGNQFq2evrgnP0a/jluNKMdNvEf7ZVcR+B8RgIluiCrV/0FedG0Q2AiNcbycjE9ZFC8CucZdGSAMWP438yM9+QBo558SDcGxaWKgnEJ02KuYLi52H+308mGQ3RY6N00mHxc+wcxo0Aeu0ksYnSxSDPHPfN5uP0yQZ1zB/B38AbQio7t+Japc2c5D8jRbAtvJMq1Bk</vt:lpwstr>
  </property>
  <property fmtid="{D5CDD505-2E9C-101B-9397-08002B2CF9AE}" pid="87" name="x1ye=73">
    <vt:lpwstr>6tZ+HBN5fcOL/fpI/tZ8a5tzgr/RKHRnUU4xKiQ/eJZaMIpwPXLpQoWc21ifwJ3s0AljcCTBKDKEE2KU2WfFXY9eyEqRnCKp+IdW0JOQwC3U7BD/N2OIq3Agj6AC1JN1Uy8xzChEDliTr2tPiX1aFLLRq0F+nDwbpjcuyHdxOXZ3g6eKNTNnx7jUBTsAyVNqv8Iof/Q0MLHONLrnQF5OhZ84Lb+QhNwWU85WX6/Q4xQENY/7WnqeGf38dbO8XqW</vt:lpwstr>
  </property>
  <property fmtid="{D5CDD505-2E9C-101B-9397-08002B2CF9AE}" pid="88" name="x1ye=74">
    <vt:lpwstr>TLuJTanlCrVPF//HxJnfjrsObmbtVKE3LyXWRE2LJ/SJtjCk9aGb+VrQD9jR53/Ma8LZmV3REampKKa376cLOHCHT6nLaQLoB9NZj1+8ymEZNQxnoq+nniUNStQjIjLYjABbFbP0SqHOL4E8Z9PmySrXCSHcGDNUTlkHqVXPXNfs39RjXORa3GMeVRRp9H3SQ51gOYd8+GzP6AdqfCNBmwpgIsqwN6ocYmbb3ejtNWEbNkvnJf0Hre1HsAwL7d0</vt:lpwstr>
  </property>
  <property fmtid="{D5CDD505-2E9C-101B-9397-08002B2CF9AE}" pid="89" name="x1ye=75">
    <vt:lpwstr>8zYvC+qzKYSvA6XixlnxRVs7oTM8NZiEbxYx42WmwnjufjrcXihmA/VYt+exq+/a/Z0zlc5/r51j8c/ZzAHzZmvL+7GABdrms0467jzbyvG/g9IigRmaN8gG99b1K8QziSO81v38kAdYM6XHIHlac9KK1rAmtosq+gQCitcCytgFHzqsV9F4mW3g4LM06X/4D28qeBMocND91p+khbpDEQUWWAMu9UK3OqB18fnsrk8gg2dm97qPNx5j19hp65M</vt:lpwstr>
  </property>
  <property fmtid="{D5CDD505-2E9C-101B-9397-08002B2CF9AE}" pid="90" name="x1ye=76">
    <vt:lpwstr>DxG7Pl8Ame0Sa0svIFvMx/qyAHrJX9km5F4T/irBAZ/ZnXFc310X3cdQJv6Cu1TwPKkK661H0bEN+CbVkRkGcCouk/GDvHB3XzA880mevyJeJ8jqpOXw05zmBhvYWfOXN3KxL6Gxmr/t/NlYN9WHV2IApneC+1nX1r+K16B//Vd7AN3gbSPJWGEsGqUSHLfnWhlnLloqhip0eNV+WDL0P5yhN5cAURe1fQT9O81EQuJ4bQm0IKigfw9q1xVgG9t</vt:lpwstr>
  </property>
  <property fmtid="{D5CDD505-2E9C-101B-9397-08002B2CF9AE}" pid="91" name="x1ye=77">
    <vt:lpwstr>Gq2JCv4q6oQw+Fk/kIhFomAaOBf+qeiad0rv409KYbGDG68b+Rt38FWF0tv1y2ZjvGzQqihLc0CNN6OvgaVQ7LZeWiAHF/6BnJeMTSdhLLOnemWdLsudiPOcZp5KshEYWJV0+hZgRl+zykFmg7W6ViGST/6pREP+OSo/1TeafDtUX5cxQMZjPY/s9rOACr1bH4We5ksNJhWB8ecoLjUbFzVgD0dp7LqhTUyK9pUBG+JaOiwraXWkL9iKW0sYv6j</vt:lpwstr>
  </property>
  <property fmtid="{D5CDD505-2E9C-101B-9397-08002B2CF9AE}" pid="92" name="x1ye=78">
    <vt:lpwstr>Z2aXgqckFBV3g4x6UzLP/ZFUrnB2RBhnjIQm2hd1QA3b3KiU2MthCu67orVbQy8qRhawzlIs5vYXRrlEwID6bEbnA5TBxw6rxCriXra4fS8XXKiJoLTsxmw4J1uw3r/lj+OlSAKbP6CdKWUJ0u3MdMqwaMWXQPZoaNw3+0IHvmMMG9EVg8lay/wH7HqliCgEWIpJCMQ6bWsjAtrqK4ErbQ8O/s3TmfVGhABCsNgjQkbp3FT59ef+Wf8sOJeR+SW</vt:lpwstr>
  </property>
  <property fmtid="{D5CDD505-2E9C-101B-9397-08002B2CF9AE}" pid="93" name="x1ye=79">
    <vt:lpwstr>UXK0vjYOQVU24eNcYT6v/VeJjrfMNgvjncr2xEQrB5mH+NhZJ4T14Eqg2CiN7K9uhcHdCMeYlhZ5k30ndtpZOxJbJ7wNI3l1HQqeOo6W6OSNifTkHwOFptEVFFjji15MHEAJuNPVUNckDrQ0RQo4xre0MWXcM9HGB0KAEougbCGt1qBwMpHUJYCsahcz0lm+aCjBH0rmQ7k0ew0lHr51hkRLaoI5eaZ+iRgYanozwe1krrYu+H5L4Y3+Jl3GPiF</vt:lpwstr>
  </property>
  <property fmtid="{D5CDD505-2E9C-101B-9397-08002B2CF9AE}" pid="94" name="x1ye=8">
    <vt:lpwstr>OGlXf2BbXUtFreQMoDS248xydaLuYcg25ULZhtS8TiKqnuWGWVywicXIOnMF5bO3y+WvY3ruMdOyGOBHyasolzmT1KsPX1T7mKscYwcjIEi1oBSZplYhUsJQ3ZLvRH5Bhp+TAEsyrzFSeENWGph845THp3+CyXjHT0RYfZwT9OWi30Oo3hKwBeeDhP7JkUdTkhFWdpr+O9p+KemC5os2BMkT6ZNp6m9lazZuKRoFSxU6ptDiy32qCSrjZL1qtak</vt:lpwstr>
  </property>
  <property fmtid="{D5CDD505-2E9C-101B-9397-08002B2CF9AE}" pid="95" name="x1ye=80">
    <vt:lpwstr>euU1WmpM7EKc0bSw4scwnViHFjNsXz/N9ynSu/yjRpY81fMKHxBbPfV4DxI2LUwQGsTGVKosgSPPShNpneBTS13NVyRAsED7otK7O2l8jkE75LTfQ8dZECi2sAhkWqqIm2oTbELJaQ8VjYzvtjHO8up2dsOX0Jrt87xY6I9How2orAzMxYKMpzCzdN8jFVyXqL7ftiFuh9Xt27qzZbeK/3LXkTyEXXEElVq6Avpfo/6tXN3Fo5+d9WlrrZJjRhI</vt:lpwstr>
  </property>
  <property fmtid="{D5CDD505-2E9C-101B-9397-08002B2CF9AE}" pid="96" name="x1ye=81">
    <vt:lpwstr>70FWN3IWCL5drJFATkb65LHTJMSMIxCgJx8dc+y/JrsYf1eDltAbAGPxcapSk+CHwnNr6FnC18v34c+TSER22qlzKxjWQrySdwL1Sm7TDtrkUKHRMwEW7c62szmyAVpcfFzzwt9O2tGOqYEwjHyICj7cGLu0FrPE68scDrf6dbGzbq8nsjiA9A04y6q0feSIIDMQ19WevenO6e5pLfw1rHAgEC2/b6kJ4HvC1v3ca0tpmzMZbpvDSQtPfX48Zl7</vt:lpwstr>
  </property>
  <property fmtid="{D5CDD505-2E9C-101B-9397-08002B2CF9AE}" pid="97" name="x1ye=82">
    <vt:lpwstr>aa4xwjmP1LgOSv86pAZl1Le2nB2GeFLRn9jhlGB7sbmCk5EE+o5jP3HC6ubNOtVPrlrlPERniZgAFDxRh67fV3prbIaSG5VrSC9wX07hz7CV/Mz6ioAZM6rAg9CF6v/SZUxISKWNgC0O0LSq8btkZM1syxFM8KWtOSCnkfzhVcBso5tbgd5N57T0W5CeBPjFowEwlciY83ttw4ESOcLRfQs5In8RLSdX7nXw/+mjdkDdbkMnjQvhBte2+DVFmU9</vt:lpwstr>
  </property>
  <property fmtid="{D5CDD505-2E9C-101B-9397-08002B2CF9AE}" pid="98" name="x1ye=83">
    <vt:lpwstr>xDuTTNoi0ugu4XXtR82VIP88qbU8P8+g2Z/rvW3CNuyk1qPIMWTkP2hq9NDIXOiQjIgMC6UfAzG9zSvgaZZsGW46t50R2ozIuIE/vY3zIeJOqxPg3yarFx20O2caZN28JPbkXq4hlS/ZCllruYbYBkCF2cjd+P8mMxcIsz01oKCjP4wF4kgFgynrJmPUP92cOe5BNxANdFxnpHSE8rsTgYeLz/1XHWXzmSqRRSOrcJAKnvCcfUvlGjLv+lkGnPs</vt:lpwstr>
  </property>
  <property fmtid="{D5CDD505-2E9C-101B-9397-08002B2CF9AE}" pid="99" name="x1ye=84">
    <vt:lpwstr>/G1MfKR1qXP5htkFo7FvgoZudakcSE5vbiR/Kcs6uGmgw2XHscdownivrC+JcBBuHhXWJbVOq+v3J2jXr5W8oDfwmd+S+aUVkBgaJCnE3k9qChhd57BhJpEZQo2t4e8NsK/eTAm0W0/U4LwL9DUFcTeXTnXUFM13ohzr3max5J98mD8Om9tvKbr2pyXqQGux6psoSTINfRoVD2MIgo7qpNvrGTvFrFlmN/61Nby8nwTivO/VDVY1+eW5Ni5iy08</vt:lpwstr>
  </property>
  <property fmtid="{D5CDD505-2E9C-101B-9397-08002B2CF9AE}" pid="100" name="x1ye=85">
    <vt:lpwstr>k/OQv7BYl/fEWcwBQ43U/xmHq/gQjWtUMCuNWiHIUHl35EeCxZGyIaLhMfo859MPjYjteZIcc7eIFtS5PjvvpDq2ofwqGTJMHgpAvOHj1fNupRmPIUoUzROGbWVaKD7WWdAQnS6SuLBuqjtaqGJjMJpiieVgjoHDSj1byJj9RggDpyQIFVEkcrhwF9lfteIojdOmGVqCjTcNiBZEegt6Exfmz3qlsmJ1srQdRqojbeyk/3DPlz98NkXxSSiJPuN</vt:lpwstr>
  </property>
  <property fmtid="{D5CDD505-2E9C-101B-9397-08002B2CF9AE}" pid="101" name="x1ye=86">
    <vt:lpwstr>AiXiVfj2eyQtS/vrKjfrxW9iw8AIyCH19M1lfEO/0EZfVX5y2gNbuEnasoXCkWB340RhHyR1KnCM4+Hqargk1nhDQFUOX/3lBS+CY7MHDOIjHzHAV5urGCnfNOwh70sTN5tqmO4kHz3GOSbqqvXbiq/xDlg0z6rF+Hft3RLYd3OH7fCavRNV0bEjHxsPOiDxzefecyjZED92uvSv2eyWvIj+GojtK4VBL3rJuK56yjj4HIIZN/yk+pHphXoWJdr</vt:lpwstr>
  </property>
  <property fmtid="{D5CDD505-2E9C-101B-9397-08002B2CF9AE}" pid="102" name="x1ye=87">
    <vt:lpwstr>Jml7JhIpiaZ8Bcob0HglNKJB0Q9fr0rJltgyjhKguILc0cELrP5c1wx8I5hcqka/iPbIX5zRXyojlHrASvrb9z7XQ6kVLBH8bEZ9lvrZK3DzesIT2oTtQEajP2RMfJnamXTOEP+92AGinVKactOidI4WtMcDdSZMq6AWqivsmjXqZQRvbovQQbV+kO9YaT4rZo4ax52GjjoOAoG3RDgxpguzXK9vfNoIcOrfWxwhCONYK1xev8Ic1oNaBfFSiKE</vt:lpwstr>
  </property>
  <property fmtid="{D5CDD505-2E9C-101B-9397-08002B2CF9AE}" pid="103" name="x1ye=88">
    <vt:lpwstr>1Xe/R2AzD/lZD71OwV1V2a9l5blcxbxX36dOh+EPcZfcDNUqG7+wpWFX7mzCML1OuZtQMa0ZZr7LR5G3ZTM5NX8+6R9oR/pAhwli+uBerqC6v4usJlzBnRQew6c3eetIpGnb9qeellGHXVHwWd3HwiQKf3qSsChA5rJVoCba4t0Hv/xvH4/IdO3lgRYlt1WouatMl5JqpIjyJHIx4WFv1dKKOAwFyNP8LUxB3FPXCEk2nX++vUfuXPDSppk8+TU</vt:lpwstr>
  </property>
  <property fmtid="{D5CDD505-2E9C-101B-9397-08002B2CF9AE}" pid="104" name="x1ye=89">
    <vt:lpwstr>7tO/dAWPe+1wnYV6m6eCCHJDOXOkeYgG9emvJQRFpQKCIsY+5zT8ww0aO0cT1i3iASg8i8OsZFERGk3WsQfspsuJkXak70YkvK3yMz7oSROZy4DB/COpHmntg7jKI6rJHgKAfU+Vz+FcGCLeiGgeNkBVTwyZ/yWhWtWpJQEdCpCfbo7qy1gagl2QSxdsaby/wfzXiQeRPYn4xAFQN2p0jB8elazAfI5wnoQLdYNFdaKYRNsy3XL8Het01CgTfps</vt:lpwstr>
  </property>
  <property fmtid="{D5CDD505-2E9C-101B-9397-08002B2CF9AE}" pid="105" name="x1ye=9">
    <vt:lpwstr>JKRi1o1jFgcPXroBKFImyZObMo3vsKs9FBR/Zy+C2GPT0dOzEPEc/5ccZ5llChnPBX1W3kauJos3/gL+MT/fU9MNiliKf6xYlmMZLcsIWCaFWXccvLNwXOswvQ/HzMfodv5JVZdYeB5lfaFJOoEtuzwD6uEp3tM0I63aKj12cCA3ORN+K8pY98ARw3L2XQBWVpWL+7mrv4FySOsEd3vjsICPlyLvoo2rqp79qJTELvjLQ9LQOq9p7OqO0NpFk2/</vt:lpwstr>
  </property>
  <property fmtid="{D5CDD505-2E9C-101B-9397-08002B2CF9AE}" pid="106" name="x1ye=90">
    <vt:lpwstr>VFHw+9bojUHqcmx5zxvjra0hFbU6g5LouFbNeqy2shW/wWGVVSDPSHTN3C7E/N//BIeFIX+LPSW4h6gPu5/tHoECirZb37J53+FLrLao1pi11DaXtj/CxNplOeKqgk0xhSR5951SZpza+FMVCzcsDihe5PWKr7hJvdYnHIC5RCd40tZkZ9LMF2sVJmo5jzWbb7ehomHmtd6Zt3MeV2FoH8KoblLVU4dm65AeSsEVy3sQOpQWNyr1FLfap1nMmmd</vt:lpwstr>
  </property>
  <property fmtid="{D5CDD505-2E9C-101B-9397-08002B2CF9AE}" pid="107" name="x1ye=91">
    <vt:lpwstr>5+ewdGN816g2MnKOH9/oC65HSoLIekn+q8dgzhQQ3+h8eaWkq6n7xHlaQVuFI/o3Nlm0jmbRY8bX3/S2cldTSWg3c3Zbvo6O9lgQe9rTnPFg1A1P+ByB+8hHz7wk4uKPnIZ9T6ywfAvXrHaXtkn5Kftb9MG93ZzQeT+oEA0ce6OyT9PaIaE7qCW+yO39rrv74XeA3+FiK5kc5e+ATIX+va8w+lXNd6+kVQuLtAeARF8Ap7KkiPK3e3ukZ/Styq0</vt:lpwstr>
  </property>
  <property fmtid="{D5CDD505-2E9C-101B-9397-08002B2CF9AE}" pid="108" name="x1ye=92">
    <vt:lpwstr>etqOWKWB9E5rJy32nZA+2RHd6rtd1bmB4U93LgGC7xqri2RoZZPuSAs9Oz257+pv7GcMLhqVjUHgaU2UhgEXg1YRf6z5yQiLgMk93q7A02kBBfM3FkFQDQ+tW898iq95SblNUjaeyN7JQf0fDoH7rupXJdrBnCuTG7mYtaKN2hiFAwNvOe8Iq8+A5Je3kaEbT3FxJXg2tYteoPVTCUiz6jGkYV8vW9y2ml24mRTd1QDQvdHLov8tIufGlagJBmd</vt:lpwstr>
  </property>
  <property fmtid="{D5CDD505-2E9C-101B-9397-08002B2CF9AE}" pid="109" name="x1ye=93">
    <vt:lpwstr>O451xh1WUjSkm69kp/VcpCOy6OWvdIJ/MWaEcARISMzdVUqQVXO9E1OdhEoVl3UdB5HEirOsalRvzC73sNM4TrBL9EbdMBHJ1YL7q6ykRw2fghiT98SMtXwCqaTwZhFosyFBp9onDK3blo+mEJPuYuUYxRFjFeLos1z5Tg2/OgKUCU9J4V41knOQ8zJAuLbsvJRYAxczcCf2FmTLDfYQ8cPbMI4Kj1Uzy7614w4WOpbGkfKrUnt7RtwzrKOPvy+</vt:lpwstr>
  </property>
  <property fmtid="{D5CDD505-2E9C-101B-9397-08002B2CF9AE}" pid="110" name="x1ye=94">
    <vt:lpwstr>Q6/UQxSJVxXmYSLt9IhfRu+CTlTCrl7INck2DhuEV6mVDxtpwM19qrVx5u1j7ca/AH80dlADoohfqFbcofJU98ogE8NOtp28RcfMy6QLuxxzfFd2mTafrn8HLbfYJOAz3Vo/SV0uolY76iF1KN0dbi8icpaY+gos14IE/cW66jGXMrhPTX9ooTbl0qxaPj0KEE7YHBYyWB22WsuEwE/IWy9tE4//FCKXWvZhh9/qauSYSg6wbtfl8FOCPLrZ6kZ</vt:lpwstr>
  </property>
  <property fmtid="{D5CDD505-2E9C-101B-9397-08002B2CF9AE}" pid="111" name="x1ye=95">
    <vt:lpwstr>G007MMuHVGcYL6z1kw5ap6AbJkftLbUvQGkE655dX76Fa4WkWFk3PXfVWwGmmqXe+ReowL+0QbHl+x/iMM/WAiREcBkTDc+0hNHOqUPv4Z9RxqVcRU3ogUvlsYgtE3CRn5pjfK1WQN8NCxKegCrw78BY5rfpT0Sh0fYQiepiI/9g4+D0jjo3h4kdv2OG36XKZ9etT3bfvrzJ/fU5wo9AYD2fzJ94IGCRtZlWIeUCY/IP/QzoFdUf5BykG/XoR7E</vt:lpwstr>
  </property>
  <property fmtid="{D5CDD505-2E9C-101B-9397-08002B2CF9AE}" pid="112" name="x1ye=96">
    <vt:lpwstr>l38Fw3W11ZM96uDRuf5lrx7fUvYEf4cDouZfblMBK/KNHkOR9wcu5yrNBDpoVCg+DnxKvhKVnqyEBK9AKwCW2nwUKAxrLoiW60/vE4lWvdY8NxVlEdzsdAX3jWQe5QwLHL7EvlKGuhD+U+7E/rkmYDEsYIcz0k68OFx0WCinyVntm3Rf8PJ/yDhDfYkK1ndCr1X4f9LXZbs/PYx09nw7QH8i6PLUuFwM+UpLuFJC66X9BlFYUOJTYSGiFl64xEH</vt:lpwstr>
  </property>
  <property fmtid="{D5CDD505-2E9C-101B-9397-08002B2CF9AE}" pid="113" name="x1ye=97">
    <vt:lpwstr>5kwfVBZW/HVX+2DgkGdkYMuDnBfeL/JSHdISk4S/iWJCR/6u4bEq6mBWB3X7qMUNwWqYqpo+SS0Etx9GyDlcZN1jkZujR9sNJGLdbHghB7RWOulXNne2kisVnalaph7WWM82I+JAEIEZ46NArF55pRIWWi41Skhn/4N9firiagcdqJA4CiTEc6JTqGH5w0vQ8mKgrKFtl1/XgRx9/RlNU0g9rDv0+IEKteOJFyiZVHdKe7hON/DmV9gYHljniMf</vt:lpwstr>
  </property>
  <property fmtid="{D5CDD505-2E9C-101B-9397-08002B2CF9AE}" pid="114" name="x1ye=98">
    <vt:lpwstr>uA2j8sGIFfjFxsWhS4J+7cnwalEuaOFfJD/lxywzeZ+3Tea49Yy9q/a9o/FkJV8c9sfmWgIENyCobmd1Ro8jb8S1tDyYYBxg1l+gUUpn+jKVZwiNEIWBDnEzXuawfgdASr/gnwV4hm3rpwVybH35Kvk+PdjeyZwQWczmFeLO8wecqJJWCGB7lOkmLRZjyXee2w89yepWSO1MF7rBxYBaJ4CqLKBreutkSdwS/z566RKa1B5Havc1YiHwIVB2g0G</vt:lpwstr>
  </property>
  <property fmtid="{D5CDD505-2E9C-101B-9397-08002B2CF9AE}" pid="115" name="x1ye=99">
    <vt:lpwstr>iVO33Dhe3H8FQU0L7ftme3UpS5rQ38HoGYimlCnQvRfz9Cxu82AMTctX7GTDXX1yyreJHdIeI+eX9Iq9GIb8KPst2H6Zk+J7Yjc0IjG8r7Jd7mtPoZKKL/BavrJtrtNZQjUHjBQeU4vwLRrnMR45HaLvk2jeF11UJdXgKfSscSyNWxN3Imz4pWJAt6xyjxgxfErKT7mnUzphi2h2tSFZnj5w2NecvLmmogfdAZw4jN2yb7GErOr2kor9BWcx456</vt:lpwstr>
  </property>
</Properties>
</file>